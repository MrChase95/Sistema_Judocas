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CECAB" w14:textId="53D43BF1" w:rsidR="000C151E" w:rsidRPr="003D77DE" w:rsidRDefault="000C151E" w:rsidP="003D77DE">
      <w:pPr>
        <w:spacing w:line="360" w:lineRule="auto"/>
        <w:jc w:val="center"/>
        <w:rPr>
          <w:rFonts w:ascii="Verdana" w:eastAsia="Verdana" w:hAnsi="Verdana"/>
          <w:b/>
          <w:lang w:val="pt-BR"/>
        </w:rPr>
      </w:pPr>
      <w:r w:rsidRPr="003D77DE">
        <w:rPr>
          <w:rFonts w:ascii="Verdana" w:eastAsia="Verdana" w:hAnsi="Verdana"/>
          <w:b/>
          <w:lang w:val="pt-BR"/>
        </w:rPr>
        <w:t>Universidade Presbiteriana Mackenzie</w:t>
      </w:r>
    </w:p>
    <w:p w14:paraId="0A0AC06F" w14:textId="486130A8" w:rsidR="000C151E" w:rsidRDefault="000C151E" w:rsidP="003D77DE">
      <w:pPr>
        <w:spacing w:line="360" w:lineRule="auto"/>
        <w:jc w:val="center"/>
        <w:rPr>
          <w:rFonts w:ascii="Verdana" w:eastAsia="Verdana" w:hAnsi="Verdana"/>
          <w:b/>
          <w:lang w:val="pt-BR"/>
        </w:rPr>
      </w:pPr>
      <w:r>
        <w:rPr>
          <w:rFonts w:ascii="Verdana" w:eastAsia="Verdana" w:hAnsi="Verdana"/>
          <w:b/>
          <w:lang w:val="pt-BR"/>
        </w:rPr>
        <w:t>Laboratório de Engenharia de Software</w:t>
      </w:r>
    </w:p>
    <w:p w14:paraId="0E5BB77C" w14:textId="3166DE6A" w:rsidR="000C151E" w:rsidRDefault="000C151E" w:rsidP="003D77DE">
      <w:pPr>
        <w:spacing w:line="360" w:lineRule="auto"/>
        <w:jc w:val="center"/>
        <w:rPr>
          <w:rFonts w:ascii="Verdana" w:eastAsia="Verdana" w:hAnsi="Verdana"/>
          <w:b/>
          <w:lang w:val="pt-BR"/>
        </w:rPr>
      </w:pPr>
      <w:r>
        <w:rPr>
          <w:rFonts w:ascii="Verdana" w:eastAsia="Verdana" w:hAnsi="Verdana"/>
          <w:b/>
          <w:lang w:val="pt-BR"/>
        </w:rPr>
        <w:t>Projeto de Sistema de Administração de Judocas</w:t>
      </w:r>
    </w:p>
    <w:p w14:paraId="2D4AEE21" w14:textId="2E9E273B" w:rsidR="000C151E" w:rsidRDefault="000C151E" w:rsidP="000C151E">
      <w:pPr>
        <w:rPr>
          <w:rFonts w:ascii="Verdana" w:eastAsia="Verdana" w:hAnsi="Verdana"/>
          <w:b/>
          <w:lang w:val="pt-BR"/>
        </w:rPr>
      </w:pPr>
    </w:p>
    <w:p w14:paraId="0453C19A" w14:textId="1D32DBE5" w:rsidR="000C151E" w:rsidRDefault="000C151E" w:rsidP="003D77DE">
      <w:pPr>
        <w:spacing w:line="360" w:lineRule="auto"/>
        <w:jc w:val="both"/>
        <w:rPr>
          <w:rFonts w:ascii="Verdana" w:eastAsia="Verdana" w:hAnsi="Verdana"/>
          <w:lang w:val="pt-BR"/>
        </w:rPr>
      </w:pPr>
      <w:r>
        <w:rPr>
          <w:rFonts w:ascii="Verdana" w:eastAsia="Verdana" w:hAnsi="Verdana"/>
          <w:lang w:val="pt-BR"/>
        </w:rPr>
        <w:t>João Pedro da Silva Sousa – 31725163</w:t>
      </w:r>
      <w:r>
        <w:rPr>
          <w:rFonts w:ascii="Verdana" w:eastAsia="Verdana" w:hAnsi="Verdana"/>
          <w:lang w:val="pt-BR"/>
        </w:rPr>
        <w:tab/>
      </w:r>
    </w:p>
    <w:p w14:paraId="41124649" w14:textId="5F6200C6" w:rsidR="000C151E" w:rsidRDefault="000C151E" w:rsidP="003D77DE">
      <w:pPr>
        <w:spacing w:line="360" w:lineRule="auto"/>
        <w:jc w:val="both"/>
        <w:rPr>
          <w:rFonts w:ascii="Verdana" w:eastAsia="Verdana" w:hAnsi="Verdana"/>
          <w:lang w:val="pt-BR"/>
        </w:rPr>
      </w:pPr>
      <w:r>
        <w:rPr>
          <w:rFonts w:ascii="Verdana" w:eastAsia="Verdana" w:hAnsi="Verdana"/>
          <w:lang w:val="pt-BR"/>
        </w:rPr>
        <w:t xml:space="preserve">Lucas </w:t>
      </w:r>
      <w:proofErr w:type="spellStart"/>
      <w:r>
        <w:rPr>
          <w:rFonts w:ascii="Verdana" w:eastAsia="Verdana" w:hAnsi="Verdana"/>
          <w:lang w:val="pt-BR"/>
        </w:rPr>
        <w:t>Keiti</w:t>
      </w:r>
      <w:proofErr w:type="spellEnd"/>
      <w:r>
        <w:rPr>
          <w:rFonts w:ascii="Verdana" w:eastAsia="Verdana" w:hAnsi="Verdana"/>
          <w:lang w:val="pt-BR"/>
        </w:rPr>
        <w:t xml:space="preserve"> Arakaki - 31755501</w:t>
      </w:r>
    </w:p>
    <w:p w14:paraId="75633A56" w14:textId="73C18BAB" w:rsidR="000C151E" w:rsidRDefault="000C151E" w:rsidP="003D77DE">
      <w:pPr>
        <w:spacing w:line="360" w:lineRule="auto"/>
        <w:jc w:val="both"/>
        <w:rPr>
          <w:rFonts w:ascii="Verdana" w:eastAsia="Verdana" w:hAnsi="Verdana"/>
          <w:lang w:val="pt-BR"/>
        </w:rPr>
      </w:pPr>
      <w:r>
        <w:rPr>
          <w:rFonts w:ascii="Verdana" w:eastAsia="Verdana" w:hAnsi="Verdana"/>
          <w:lang w:val="pt-BR"/>
        </w:rPr>
        <w:t xml:space="preserve">Matheus Henrique </w:t>
      </w:r>
      <w:proofErr w:type="spellStart"/>
      <w:r>
        <w:rPr>
          <w:rFonts w:ascii="Verdana" w:eastAsia="Verdana" w:hAnsi="Verdana"/>
          <w:lang w:val="pt-BR"/>
        </w:rPr>
        <w:t>Cardinalli</w:t>
      </w:r>
      <w:proofErr w:type="spellEnd"/>
      <w:r>
        <w:rPr>
          <w:rFonts w:ascii="Verdana" w:eastAsia="Verdana" w:hAnsi="Verdana"/>
          <w:lang w:val="pt-BR"/>
        </w:rPr>
        <w:t xml:space="preserve"> Ferreira - 31745377</w:t>
      </w:r>
    </w:p>
    <w:p w14:paraId="6C9941B6" w14:textId="5FB3D13E" w:rsidR="000C151E" w:rsidRDefault="000C151E" w:rsidP="003D77DE">
      <w:pPr>
        <w:spacing w:line="360" w:lineRule="auto"/>
        <w:jc w:val="both"/>
        <w:rPr>
          <w:rFonts w:ascii="Verdana" w:eastAsia="Verdana" w:hAnsi="Verdana"/>
          <w:lang w:val="pt-BR"/>
        </w:rPr>
      </w:pPr>
      <w:r>
        <w:rPr>
          <w:rFonts w:ascii="Verdana" w:eastAsia="Verdana" w:hAnsi="Verdana"/>
          <w:lang w:val="pt-BR"/>
        </w:rPr>
        <w:t>Matheus Pedro Rodrigues Ferreira - 31702351</w:t>
      </w:r>
    </w:p>
    <w:p w14:paraId="4B7018FC" w14:textId="3311E2EE" w:rsidR="000C151E" w:rsidRPr="000C151E" w:rsidRDefault="000C151E" w:rsidP="003D77DE">
      <w:pPr>
        <w:spacing w:line="360" w:lineRule="auto"/>
        <w:jc w:val="both"/>
        <w:rPr>
          <w:rFonts w:ascii="Verdana" w:eastAsia="Verdana" w:hAnsi="Verdana"/>
          <w:lang w:val="pt-BR"/>
        </w:rPr>
      </w:pPr>
      <w:r>
        <w:rPr>
          <w:rFonts w:ascii="Verdana" w:eastAsia="Verdana" w:hAnsi="Verdana"/>
          <w:lang w:val="pt-BR"/>
        </w:rPr>
        <w:t>Rodrigo Costa Uchoa do Nascimento - 31711030</w:t>
      </w:r>
    </w:p>
    <w:p w14:paraId="6F0EEA01" w14:textId="77777777" w:rsidR="000C151E" w:rsidRPr="000C151E" w:rsidRDefault="000C151E" w:rsidP="000C151E">
      <w:pPr>
        <w:jc w:val="center"/>
        <w:rPr>
          <w:rFonts w:ascii="Verdana" w:eastAsia="Verdana" w:hAnsi="Verdana"/>
          <w:b/>
          <w:lang w:val="pt-BR"/>
        </w:rPr>
      </w:pPr>
    </w:p>
    <w:p w14:paraId="35FBCA78" w14:textId="77777777" w:rsidR="00E75CFE" w:rsidRDefault="00E75CFE" w:rsidP="00435728">
      <w:pPr>
        <w:pStyle w:val="Ttulo3"/>
        <w:spacing w:after="280"/>
        <w:ind w:left="0"/>
      </w:pPr>
      <w:r>
        <w:rPr>
          <w:rFonts w:ascii="Verdana" w:eastAsia="Verdana" w:hAnsi="Verdana" w:cs="Verdana"/>
        </w:rPr>
        <w:t xml:space="preserve">1 Introdução </w:t>
      </w:r>
    </w:p>
    <w:p w14:paraId="226BDD99" w14:textId="77777777" w:rsidR="00E75CFE" w:rsidRDefault="00E75CFE" w:rsidP="00435728">
      <w:pPr>
        <w:pStyle w:val="Ttulo4"/>
        <w:spacing w:after="280"/>
        <w:ind w:left="0"/>
      </w:pPr>
      <w:r>
        <w:rPr>
          <w:rFonts w:ascii="Verdana" w:eastAsia="Verdana" w:hAnsi="Verdana" w:cs="Verdana"/>
        </w:rPr>
        <w:t xml:space="preserve">1.1 Propósito </w:t>
      </w:r>
    </w:p>
    <w:p w14:paraId="5F617DB4" w14:textId="77777777" w:rsidR="00E75CFE" w:rsidRDefault="00E75CFE">
      <w:pPr>
        <w:spacing w:after="280"/>
      </w:pPr>
      <w:r>
        <w:rPr>
          <w:rFonts w:ascii="Verdana" w:eastAsia="Verdana" w:hAnsi="Verdana" w:cs="Verdana"/>
          <w:sz w:val="20"/>
        </w:rPr>
        <w:t xml:space="preserve">Este documento define os requisitos específicos para o Sistema para a Federação Piauiense de Judô e detalha as especificações das funcionalidades, capacidades, atributos críticos e outras características do sistema proposto. </w:t>
      </w:r>
    </w:p>
    <w:p w14:paraId="7453395C" w14:textId="77777777" w:rsidR="00E75CFE" w:rsidRDefault="00E75CFE" w:rsidP="00435728">
      <w:pPr>
        <w:pStyle w:val="Ttulo4"/>
        <w:spacing w:after="280"/>
        <w:ind w:left="0"/>
      </w:pPr>
      <w:r>
        <w:rPr>
          <w:rFonts w:ascii="Verdana" w:eastAsia="Verdana" w:hAnsi="Verdana" w:cs="Verdana"/>
        </w:rPr>
        <w:t xml:space="preserve">1.2 Escopo </w:t>
      </w:r>
    </w:p>
    <w:p w14:paraId="6E4C4F7E" w14:textId="77777777" w:rsidR="00E75CFE" w:rsidRDefault="00E75CFE">
      <w:pPr>
        <w:spacing w:after="280"/>
      </w:pPr>
      <w:r>
        <w:rPr>
          <w:rFonts w:ascii="Verdana" w:eastAsia="Verdana" w:hAnsi="Verdana" w:cs="Verdana"/>
          <w:sz w:val="20"/>
        </w:rPr>
        <w:t xml:space="preserve">O Sistema prosposto irá ajudar na parte adminstrativa da Federação Piauiense de Judô (FPIJ), sendo responsável por manter dados cadastrais de alunos e professores filiados à mesma, bem como das </w:t>
      </w:r>
      <w:r w:rsidR="002F4F87">
        <w:rPr>
          <w:rFonts w:ascii="Verdana" w:eastAsia="Verdana" w:hAnsi="Verdana" w:cs="Verdana"/>
          <w:sz w:val="20"/>
        </w:rPr>
        <w:t>Dojo</w:t>
      </w:r>
      <w:r w:rsidR="00664C7A">
        <w:rPr>
          <w:rFonts w:ascii="Verdana" w:eastAsia="Verdana" w:hAnsi="Verdana" w:cs="Verdana"/>
          <w:sz w:val="20"/>
        </w:rPr>
        <w:t>s</w:t>
      </w:r>
      <w:r>
        <w:rPr>
          <w:rFonts w:ascii="Verdana" w:eastAsia="Verdana" w:hAnsi="Verdana" w:cs="Verdana"/>
          <w:sz w:val="20"/>
        </w:rPr>
        <w:t xml:space="preserve"> e outras </w:t>
      </w:r>
      <w:r w:rsidR="002F4F87">
        <w:rPr>
          <w:rFonts w:ascii="Verdana" w:eastAsia="Verdana" w:hAnsi="Verdana" w:cs="Verdana"/>
          <w:sz w:val="20"/>
        </w:rPr>
        <w:t>Dojo</w:t>
      </w:r>
      <w:r>
        <w:rPr>
          <w:rFonts w:ascii="Verdana" w:eastAsia="Verdana" w:hAnsi="Verdana" w:cs="Verdana"/>
          <w:sz w:val="20"/>
        </w:rPr>
        <w:t xml:space="preserve">s que oferecem prática de Judô no estado do Piauí. Será responsável também por gerenciar e emitir a carteira de filiado da Federação. </w:t>
      </w:r>
    </w:p>
    <w:p w14:paraId="16200239" w14:textId="77777777" w:rsidR="00E75CFE" w:rsidRDefault="00E75CFE">
      <w:pPr>
        <w:spacing w:after="28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Atualmente a FPIJ já utiliza um pequeno banco de dados desenvolvido com a tecnologia Microsoft Access que armazena do registro dos filiados da federação. Este projeto visa realizar uma remodelagem do sistema existente e a migração dos dados já existentes, minimizando a inconsistência e a redundância de dados do sistema atual. </w:t>
      </w:r>
    </w:p>
    <w:p w14:paraId="277CA2F0" w14:textId="77777777" w:rsidR="000833E0" w:rsidRPr="00271FDD" w:rsidRDefault="00271FDD">
      <w:pPr>
        <w:spacing w:after="280"/>
        <w:rPr>
          <w:lang w:val="pt-BR"/>
        </w:rPr>
      </w:pPr>
      <w:r>
        <w:rPr>
          <w:rFonts w:ascii="Verdana" w:eastAsia="Verdana" w:hAnsi="Verdana" w:cs="Verdana"/>
          <w:sz w:val="20"/>
          <w:lang w:val="pt-BR"/>
        </w:rPr>
        <w:t xml:space="preserve">O objetivo final do projeto é uma reestruturação na aplicação existente, criando uma aplicação Web de modo a melhorar o desempenho e facilitar distribuição. A linguagem de programação utilizada é Python, com o framework </w:t>
      </w:r>
      <w:proofErr w:type="spellStart"/>
      <w:r>
        <w:rPr>
          <w:rFonts w:ascii="Verdana" w:eastAsia="Verdana" w:hAnsi="Verdana" w:cs="Verdana"/>
          <w:sz w:val="20"/>
          <w:lang w:val="pt-BR"/>
        </w:rPr>
        <w:t>Django</w:t>
      </w:r>
      <w:proofErr w:type="spellEnd"/>
      <w:r>
        <w:rPr>
          <w:rFonts w:ascii="Verdana" w:eastAsia="Verdana" w:hAnsi="Verdana" w:cs="Verdana"/>
          <w:sz w:val="20"/>
          <w:lang w:val="pt-BR"/>
        </w:rPr>
        <w:t xml:space="preserve">, e o banco de dados será estruturado em </w:t>
      </w:r>
      <w:proofErr w:type="spellStart"/>
      <w:r>
        <w:rPr>
          <w:rFonts w:ascii="Verdana" w:eastAsia="Verdana" w:hAnsi="Verdana" w:cs="Verdana"/>
          <w:sz w:val="20"/>
          <w:lang w:val="pt-BR"/>
        </w:rPr>
        <w:t>SQLite</w:t>
      </w:r>
      <w:proofErr w:type="spellEnd"/>
      <w:r>
        <w:rPr>
          <w:rFonts w:ascii="Verdana" w:eastAsia="Verdana" w:hAnsi="Verdana" w:cs="Verdana"/>
          <w:sz w:val="20"/>
          <w:lang w:val="pt-BR"/>
        </w:rPr>
        <w:t>.</w:t>
      </w:r>
    </w:p>
    <w:p w14:paraId="0BB10667" w14:textId="77777777" w:rsidR="00E75CFE" w:rsidRPr="001E4CDF" w:rsidRDefault="00E75CFE" w:rsidP="00435728">
      <w:pPr>
        <w:pStyle w:val="Ttulo4"/>
        <w:spacing w:after="280"/>
        <w:ind w:left="0"/>
        <w:rPr>
          <w:lang w:val="pt-BR"/>
        </w:rPr>
      </w:pPr>
      <w:r>
        <w:rPr>
          <w:rFonts w:ascii="Verdana" w:eastAsia="Verdana" w:hAnsi="Verdana" w:cs="Verdana"/>
        </w:rPr>
        <w:t>1.3 Stakeholders Principais</w:t>
      </w:r>
    </w:p>
    <w:p w14:paraId="5124649C" w14:textId="77777777" w:rsidR="00E75CFE" w:rsidRDefault="00E75CFE">
      <w:pPr>
        <w:spacing w:after="280"/>
      </w:pPr>
      <w:r>
        <w:rPr>
          <w:rFonts w:ascii="Verdana" w:eastAsia="Verdana" w:hAnsi="Verdana" w:cs="Verdana"/>
          <w:sz w:val="20"/>
        </w:rPr>
        <w:t xml:space="preserve">Durante as entrevistas foram encontrados os seguites Stakeholders: </w:t>
      </w:r>
    </w:p>
    <w:p w14:paraId="0310858F" w14:textId="77777777" w:rsidR="00E75CFE" w:rsidRDefault="00E75CFE" w:rsidP="00657DD2">
      <w:pPr>
        <w:numPr>
          <w:ilvl w:val="0"/>
          <w:numId w:val="6"/>
        </w:numPr>
      </w:pPr>
      <w:r>
        <w:rPr>
          <w:rFonts w:ascii="Verdana" w:eastAsia="Verdana" w:hAnsi="Verdana" w:cs="Verdana"/>
          <w:sz w:val="20"/>
        </w:rPr>
        <w:t>Presidente</w:t>
      </w:r>
      <w:r w:rsidR="00657DD2">
        <w:rPr>
          <w:rFonts w:ascii="Verdana" w:eastAsia="Verdana" w:hAnsi="Verdana" w:cs="Verdana"/>
          <w:sz w:val="20"/>
        </w:rPr>
        <w:t xml:space="preserve"> da Federação Piauiense de Judô</w:t>
      </w:r>
      <w:r w:rsidR="00657DD2">
        <w:rPr>
          <w:rFonts w:ascii="Verdana" w:eastAsia="Verdana" w:hAnsi="Verdana" w:cs="Verdana"/>
          <w:sz w:val="20"/>
          <w:lang w:val="pt-BR"/>
        </w:rPr>
        <w:t>;</w:t>
      </w:r>
    </w:p>
    <w:p w14:paraId="43F5E0B4" w14:textId="77777777" w:rsidR="00E75CFE" w:rsidRDefault="00E75CFE" w:rsidP="00657DD2">
      <w:pPr>
        <w:pStyle w:val="Ul"/>
        <w:numPr>
          <w:ilvl w:val="0"/>
          <w:numId w:val="6"/>
        </w:numPr>
      </w:pPr>
      <w:r>
        <w:rPr>
          <w:rFonts w:ascii="Verdana" w:eastAsia="Verdana" w:hAnsi="Verdana" w:cs="Verdana"/>
          <w:sz w:val="20"/>
        </w:rPr>
        <w:t>Secretário da Federação Piauiense de Judô;</w:t>
      </w:r>
    </w:p>
    <w:p w14:paraId="21013B1F" w14:textId="77777777" w:rsidR="00E75CFE" w:rsidRDefault="00E75CFE" w:rsidP="00657DD2">
      <w:pPr>
        <w:pStyle w:val="Li"/>
        <w:numPr>
          <w:ilvl w:val="0"/>
          <w:numId w:val="6"/>
        </w:numPr>
        <w:spacing w:after="280" w:afterAutospacing="1"/>
      </w:pPr>
      <w:r>
        <w:rPr>
          <w:rFonts w:ascii="Verdana" w:eastAsia="Verdana" w:hAnsi="Verdana" w:cs="Verdana"/>
          <w:sz w:val="20"/>
        </w:rPr>
        <w:t>Os atletas e professores filiados à Federação;</w:t>
      </w:r>
    </w:p>
    <w:p w14:paraId="1B119852" w14:textId="77777777" w:rsidR="00E75CFE" w:rsidRDefault="00E75CFE" w:rsidP="00435728">
      <w:pPr>
        <w:pStyle w:val="Ttulo4"/>
        <w:spacing w:after="280"/>
        <w:ind w:left="0"/>
      </w:pPr>
      <w:r>
        <w:rPr>
          <w:rFonts w:ascii="Verdana" w:eastAsia="Verdana" w:hAnsi="Verdana" w:cs="Verdana"/>
        </w:rPr>
        <w:lastRenderedPageBreak/>
        <w:t xml:space="preserve">1.4 Acrônimos e Abreviações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9"/>
        <w:gridCol w:w="5429"/>
      </w:tblGrid>
      <w:tr w:rsidR="00E75CFE" w14:paraId="3D173FAD" w14:textId="77777777" w:rsidTr="00D23768">
        <w:tc>
          <w:tcPr>
            <w:tcW w:w="1925" w:type="pct"/>
            <w:shd w:val="clear" w:color="auto" w:fill="auto"/>
            <w:vAlign w:val="center"/>
          </w:tcPr>
          <w:p w14:paraId="6BDFCFF5" w14:textId="77777777" w:rsidR="00E75CFE" w:rsidRDefault="00E75CFE">
            <w:r>
              <w:rPr>
                <w:rFonts w:ascii="Verdana" w:eastAsia="Verdana" w:hAnsi="Verdana" w:cs="Verdana"/>
                <w:b/>
                <w:sz w:val="20"/>
              </w:rPr>
              <w:t>Acrônimos/Abreviação</w:t>
            </w:r>
            <w:r>
              <w:t xml:space="preserve"> </w:t>
            </w:r>
          </w:p>
        </w:tc>
        <w:tc>
          <w:tcPr>
            <w:tcW w:w="3075" w:type="pct"/>
            <w:shd w:val="clear" w:color="auto" w:fill="auto"/>
            <w:vAlign w:val="center"/>
          </w:tcPr>
          <w:p w14:paraId="4C60DB22" w14:textId="77777777" w:rsidR="00E75CFE" w:rsidRDefault="00E75CFE">
            <w:r>
              <w:rPr>
                <w:rFonts w:ascii="Verdana" w:eastAsia="Verdana" w:hAnsi="Verdana" w:cs="Verdana"/>
                <w:b/>
                <w:sz w:val="20"/>
              </w:rPr>
              <w:t>Termo Expandido</w:t>
            </w:r>
            <w:r>
              <w:t xml:space="preserve"> </w:t>
            </w:r>
          </w:p>
        </w:tc>
      </w:tr>
      <w:tr w:rsidR="00E75CFE" w14:paraId="0CA33A54" w14:textId="77777777" w:rsidTr="00D23768">
        <w:tc>
          <w:tcPr>
            <w:tcW w:w="1925" w:type="pct"/>
            <w:shd w:val="clear" w:color="auto" w:fill="auto"/>
            <w:vAlign w:val="center"/>
          </w:tcPr>
          <w:p w14:paraId="2EEDE8E0" w14:textId="77777777" w:rsidR="00E75CFE" w:rsidRDefault="00E75CFE">
            <w:r>
              <w:rPr>
                <w:rFonts w:ascii="Verdana" w:eastAsia="Verdana" w:hAnsi="Verdana" w:cs="Verdana"/>
                <w:sz w:val="20"/>
              </w:rPr>
              <w:t>FPIJ </w:t>
            </w:r>
            <w:r>
              <w:t xml:space="preserve"> </w:t>
            </w:r>
          </w:p>
        </w:tc>
        <w:tc>
          <w:tcPr>
            <w:tcW w:w="3075" w:type="pct"/>
            <w:shd w:val="clear" w:color="auto" w:fill="auto"/>
            <w:vAlign w:val="center"/>
          </w:tcPr>
          <w:p w14:paraId="147CFC1B" w14:textId="77777777" w:rsidR="00E75CFE" w:rsidRDefault="00E75CFE">
            <w:r>
              <w:rPr>
                <w:rFonts w:ascii="Verdana" w:eastAsia="Verdana" w:hAnsi="Verdana" w:cs="Verdana"/>
                <w:sz w:val="20"/>
              </w:rPr>
              <w:t xml:space="preserve">Federação Piauiense de Judô do Piauí </w:t>
            </w:r>
          </w:p>
        </w:tc>
      </w:tr>
      <w:tr w:rsidR="00E75CFE" w14:paraId="6CFEACB1" w14:textId="77777777" w:rsidTr="00D23768">
        <w:tc>
          <w:tcPr>
            <w:tcW w:w="1925" w:type="pct"/>
            <w:shd w:val="clear" w:color="auto" w:fill="auto"/>
            <w:vAlign w:val="center"/>
          </w:tcPr>
          <w:p w14:paraId="79938C34" w14:textId="77777777" w:rsidR="00E75CFE" w:rsidRDefault="00E75CFE">
            <w:r>
              <w:rPr>
                <w:rFonts w:ascii="Verdana" w:eastAsia="Verdana" w:hAnsi="Verdana" w:cs="Verdana"/>
                <w:sz w:val="20"/>
              </w:rPr>
              <w:t xml:space="preserve">SGBD </w:t>
            </w:r>
          </w:p>
        </w:tc>
        <w:tc>
          <w:tcPr>
            <w:tcW w:w="3075" w:type="pct"/>
            <w:shd w:val="clear" w:color="auto" w:fill="auto"/>
            <w:vAlign w:val="center"/>
          </w:tcPr>
          <w:p w14:paraId="7193820A" w14:textId="77777777" w:rsidR="00E75CFE" w:rsidRDefault="00E75CFE">
            <w:r>
              <w:rPr>
                <w:rFonts w:ascii="Verdana" w:eastAsia="Verdana" w:hAnsi="Verdana" w:cs="Verdana"/>
                <w:sz w:val="20"/>
              </w:rPr>
              <w:t xml:space="preserve">Sistema Gerenciador de Banco de Dados </w:t>
            </w:r>
          </w:p>
        </w:tc>
      </w:tr>
      <w:tr w:rsidR="00E75CFE" w14:paraId="61B4DC47" w14:textId="77777777" w:rsidTr="00D23768">
        <w:tc>
          <w:tcPr>
            <w:tcW w:w="1925" w:type="pct"/>
            <w:shd w:val="clear" w:color="auto" w:fill="auto"/>
            <w:vAlign w:val="center"/>
          </w:tcPr>
          <w:p w14:paraId="2A8942F4" w14:textId="77777777" w:rsidR="00E75CFE" w:rsidRDefault="00E75CFE">
            <w:r>
              <w:rPr>
                <w:rFonts w:ascii="Verdana" w:eastAsia="Verdana" w:hAnsi="Verdana" w:cs="Verdana"/>
                <w:sz w:val="20"/>
              </w:rPr>
              <w:t xml:space="preserve">RF </w:t>
            </w:r>
          </w:p>
        </w:tc>
        <w:tc>
          <w:tcPr>
            <w:tcW w:w="3075" w:type="pct"/>
            <w:shd w:val="clear" w:color="auto" w:fill="auto"/>
            <w:vAlign w:val="center"/>
          </w:tcPr>
          <w:p w14:paraId="353106AF" w14:textId="77777777" w:rsidR="00E75CFE" w:rsidRDefault="00E75CFE">
            <w:r>
              <w:rPr>
                <w:rFonts w:ascii="Verdana" w:eastAsia="Verdana" w:hAnsi="Verdana" w:cs="Verdana"/>
                <w:sz w:val="20"/>
              </w:rPr>
              <w:t xml:space="preserve">Requisito Funcional </w:t>
            </w:r>
          </w:p>
        </w:tc>
      </w:tr>
      <w:tr w:rsidR="00E75CFE" w14:paraId="6C5EBC5E" w14:textId="77777777" w:rsidTr="00D23768">
        <w:tc>
          <w:tcPr>
            <w:tcW w:w="1925" w:type="pct"/>
            <w:shd w:val="clear" w:color="auto" w:fill="auto"/>
            <w:vAlign w:val="center"/>
          </w:tcPr>
          <w:p w14:paraId="169E151F" w14:textId="77777777" w:rsidR="00E75CFE" w:rsidRDefault="00E75CFE">
            <w:r>
              <w:rPr>
                <w:rFonts w:ascii="Verdana" w:eastAsia="Verdana" w:hAnsi="Verdana" w:cs="Verdana"/>
                <w:sz w:val="20"/>
              </w:rPr>
              <w:t xml:space="preserve">RNF </w:t>
            </w:r>
          </w:p>
        </w:tc>
        <w:tc>
          <w:tcPr>
            <w:tcW w:w="3075" w:type="pct"/>
            <w:shd w:val="clear" w:color="auto" w:fill="auto"/>
            <w:vAlign w:val="center"/>
          </w:tcPr>
          <w:p w14:paraId="7472CA5E" w14:textId="77777777" w:rsidR="00E75CFE" w:rsidRDefault="00E75CFE">
            <w:r>
              <w:rPr>
                <w:rFonts w:ascii="Verdana" w:eastAsia="Verdana" w:hAnsi="Verdana" w:cs="Verdana"/>
                <w:sz w:val="20"/>
              </w:rPr>
              <w:t xml:space="preserve">Requisito Não Funcional </w:t>
            </w:r>
          </w:p>
        </w:tc>
      </w:tr>
      <w:tr w:rsidR="00E75CFE" w14:paraId="4AB1C8A0" w14:textId="77777777" w:rsidTr="00D23768">
        <w:tc>
          <w:tcPr>
            <w:tcW w:w="1925" w:type="pct"/>
            <w:shd w:val="clear" w:color="auto" w:fill="auto"/>
            <w:vAlign w:val="center"/>
          </w:tcPr>
          <w:p w14:paraId="24664461" w14:textId="77777777" w:rsidR="00E75CFE" w:rsidRDefault="00E75CFE">
            <w:r>
              <w:rPr>
                <w:rFonts w:ascii="Verdana" w:eastAsia="Verdana" w:hAnsi="Verdana" w:cs="Verdana"/>
                <w:sz w:val="20"/>
              </w:rPr>
              <w:t>Banco de Dados Embarcado</w:t>
            </w:r>
            <w:r>
              <w:t xml:space="preserve"> </w:t>
            </w:r>
          </w:p>
        </w:tc>
        <w:tc>
          <w:tcPr>
            <w:tcW w:w="3075" w:type="pct"/>
            <w:shd w:val="clear" w:color="auto" w:fill="auto"/>
            <w:vAlign w:val="center"/>
          </w:tcPr>
          <w:p w14:paraId="32DB07A7" w14:textId="77777777" w:rsidR="00E75CFE" w:rsidRPr="00D23768" w:rsidRDefault="008E2EB4" w:rsidP="00D23768">
            <w:pPr>
              <w:rPr>
                <w:u w:val="single"/>
                <w:lang w:val="pt-BR"/>
              </w:rPr>
            </w:pPr>
            <w:r>
              <w:rPr>
                <w:rFonts w:ascii="Verdana" w:eastAsia="Verdana" w:hAnsi="Verdana" w:cs="Verdana"/>
                <w:sz w:val="20"/>
              </w:rPr>
              <w:t>Banco de dados</w:t>
            </w:r>
            <w:r>
              <w:rPr>
                <w:rFonts w:ascii="Verdana" w:eastAsia="Verdana" w:hAnsi="Verdana" w:cs="Verdana"/>
                <w:sz w:val="20"/>
                <w:lang w:val="pt-BR"/>
              </w:rPr>
              <w:t xml:space="preserve"> emb</w:t>
            </w:r>
            <w:r w:rsidR="00D23768">
              <w:rPr>
                <w:rFonts w:ascii="Verdana" w:eastAsia="Verdana" w:hAnsi="Verdana" w:cs="Verdana"/>
                <w:sz w:val="20"/>
                <w:lang w:val="pt-BR"/>
              </w:rPr>
              <w:t>utido na aplicação</w:t>
            </w:r>
            <w:r w:rsidR="00EC4E0C">
              <w:rPr>
                <w:rFonts w:ascii="Verdana" w:eastAsia="Verdana" w:hAnsi="Verdana" w:cs="Verdana"/>
                <w:sz w:val="20"/>
                <w:lang w:val="pt-BR"/>
              </w:rPr>
              <w:t>, sem a necessidade de uma instalação à parte</w:t>
            </w:r>
          </w:p>
        </w:tc>
      </w:tr>
      <w:tr w:rsidR="003A0F38" w14:paraId="1C3F6872" w14:textId="77777777" w:rsidTr="00D23768">
        <w:tc>
          <w:tcPr>
            <w:tcW w:w="1925" w:type="pct"/>
            <w:shd w:val="clear" w:color="auto" w:fill="auto"/>
            <w:vAlign w:val="center"/>
          </w:tcPr>
          <w:p w14:paraId="07749097" w14:textId="77777777" w:rsidR="003A0F38" w:rsidRPr="003A0F38" w:rsidRDefault="003A0F38">
            <w:pPr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GUI</w:t>
            </w:r>
          </w:p>
        </w:tc>
        <w:tc>
          <w:tcPr>
            <w:tcW w:w="3075" w:type="pct"/>
            <w:shd w:val="clear" w:color="auto" w:fill="auto"/>
            <w:vAlign w:val="center"/>
          </w:tcPr>
          <w:p w14:paraId="4554853B" w14:textId="77777777" w:rsidR="003A0F38" w:rsidRPr="003A0F38" w:rsidRDefault="003A0F38" w:rsidP="00D23768">
            <w:pPr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Interface Gráfica de Usuário (</w:t>
            </w:r>
            <w:proofErr w:type="spellStart"/>
            <w:r>
              <w:rPr>
                <w:rFonts w:ascii="Verdana" w:eastAsia="Verdana" w:hAnsi="Verdana" w:cs="Verdana"/>
                <w:sz w:val="20"/>
                <w:lang w:val="pt-BR"/>
              </w:rPr>
              <w:t>Graphic</w:t>
            </w:r>
            <w:proofErr w:type="spellEnd"/>
            <w:r>
              <w:rPr>
                <w:rFonts w:ascii="Verdana" w:eastAsia="Verdana" w:hAnsi="Verdana" w:cs="Verdana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lang w:val="pt-BR"/>
              </w:rPr>
              <w:t>User</w:t>
            </w:r>
            <w:proofErr w:type="spellEnd"/>
            <w:r>
              <w:rPr>
                <w:rFonts w:ascii="Verdana" w:eastAsia="Verdana" w:hAnsi="Verdana" w:cs="Verdana"/>
                <w:sz w:val="20"/>
                <w:lang w:val="pt-BR"/>
              </w:rPr>
              <w:t xml:space="preserve"> Interface)</w:t>
            </w:r>
          </w:p>
        </w:tc>
      </w:tr>
    </w:tbl>
    <w:p w14:paraId="767E5677" w14:textId="77777777" w:rsidR="00E75CFE" w:rsidRDefault="00E75CFE" w:rsidP="00435728">
      <w:pPr>
        <w:pStyle w:val="Ttulo3"/>
        <w:spacing w:after="280"/>
        <w:ind w:left="0"/>
      </w:pPr>
      <w:r>
        <w:rPr>
          <w:rFonts w:ascii="Verdana" w:eastAsia="Verdana" w:hAnsi="Verdana" w:cs="Verdana"/>
        </w:rPr>
        <w:t xml:space="preserve">2. RESTRIÇÕES </w:t>
      </w:r>
    </w:p>
    <w:p w14:paraId="12F45CCC" w14:textId="77777777" w:rsidR="00E75CFE" w:rsidRDefault="00E75CFE" w:rsidP="00435728">
      <w:pPr>
        <w:pStyle w:val="Ttulo4"/>
        <w:spacing w:after="280"/>
        <w:ind w:left="0"/>
      </w:pPr>
      <w:r>
        <w:rPr>
          <w:rFonts w:ascii="Verdana" w:eastAsia="Verdana" w:hAnsi="Verdana" w:cs="Verdana"/>
        </w:rPr>
        <w:t xml:space="preserve">2.1 Restrições de Equipe e Processo de Desenvolvimento </w:t>
      </w:r>
    </w:p>
    <w:p w14:paraId="0A636C51" w14:textId="77777777" w:rsidR="00E75CFE" w:rsidRDefault="00E75CFE">
      <w:pPr>
        <w:spacing w:after="280"/>
      </w:pPr>
      <w:r>
        <w:rPr>
          <w:rFonts w:ascii="Verdana" w:eastAsia="Verdana" w:hAnsi="Verdana" w:cs="Verdana"/>
          <w:sz w:val="20"/>
        </w:rPr>
        <w:t xml:space="preserve">Uma restrição é o fato de a equipe ser formada por </w:t>
      </w:r>
      <w:r w:rsidR="00671EB0">
        <w:rPr>
          <w:rFonts w:ascii="Verdana" w:eastAsia="Verdana" w:hAnsi="Verdana" w:cs="Verdana"/>
          <w:sz w:val="20"/>
          <w:lang w:val="pt-BR"/>
        </w:rPr>
        <w:t>cinco</w:t>
      </w:r>
      <w:r>
        <w:rPr>
          <w:rFonts w:ascii="Verdana" w:eastAsia="Verdana" w:hAnsi="Verdana" w:cs="Verdana"/>
          <w:sz w:val="20"/>
        </w:rPr>
        <w:t xml:space="preserve"> desenvolvedores, que ficaram responsáveis tanto pela parte de projeto do sistema, quanto pela administração do banco de dados e pela implementação do sistema</w:t>
      </w:r>
      <w:r w:rsidR="00671EB0">
        <w:rPr>
          <w:rFonts w:ascii="Verdana" w:eastAsia="Verdana" w:hAnsi="Verdana" w:cs="Verdana"/>
          <w:sz w:val="20"/>
          <w:lang w:val="pt-BR"/>
        </w:rPr>
        <w:t>, se baseando no código pré-existente para a reestruturação</w:t>
      </w:r>
      <w:r>
        <w:rPr>
          <w:rFonts w:ascii="Verdana" w:eastAsia="Verdana" w:hAnsi="Verdana" w:cs="Verdana"/>
          <w:sz w:val="20"/>
        </w:rPr>
        <w:t>.</w:t>
      </w:r>
    </w:p>
    <w:p w14:paraId="484FE494" w14:textId="77777777" w:rsidR="00E75CFE" w:rsidRDefault="00E75CFE" w:rsidP="00435728">
      <w:pPr>
        <w:pStyle w:val="Ttulo4"/>
        <w:spacing w:after="280"/>
        <w:ind w:left="0"/>
      </w:pPr>
      <w:r>
        <w:rPr>
          <w:rFonts w:ascii="Verdana" w:eastAsia="Verdana" w:hAnsi="Verdana" w:cs="Verdana"/>
          <w:b w:val="0"/>
        </w:rPr>
        <w:t xml:space="preserve">2.2 Restrições Ambientais e de Tecnologia </w:t>
      </w:r>
    </w:p>
    <w:p w14:paraId="1007B754" w14:textId="77777777" w:rsidR="00E75CFE" w:rsidRDefault="00E75CFE">
      <w:pPr>
        <w:spacing w:after="280"/>
        <w:rPr>
          <w:rFonts w:ascii="Verdana" w:eastAsia="Verdana" w:hAnsi="Verdana" w:cs="Verdana"/>
          <w:sz w:val="20"/>
          <w:lang w:val="pt-BR"/>
        </w:rPr>
      </w:pPr>
      <w:r>
        <w:rPr>
          <w:rFonts w:ascii="Verdana" w:eastAsia="Verdana" w:hAnsi="Verdana" w:cs="Verdana"/>
          <w:sz w:val="20"/>
        </w:rPr>
        <w:t xml:space="preserve">Pelo fato de a Federação não poder bancar os custos da compra de ambientes integrados para desenvolvimento e sistemas de gerenciamento de banco de dados proprietários, a implementação do sistema proposto deverá ser baseada em software livre. </w:t>
      </w:r>
    </w:p>
    <w:p w14:paraId="3F9AA220" w14:textId="77777777" w:rsidR="00E75CFE" w:rsidRDefault="00E75CFE" w:rsidP="00435728">
      <w:pPr>
        <w:pStyle w:val="Ttulo4"/>
        <w:spacing w:after="280"/>
        <w:ind w:left="0"/>
      </w:pPr>
      <w:r>
        <w:rPr>
          <w:rFonts w:ascii="Verdana" w:eastAsia="Verdana" w:hAnsi="Verdana" w:cs="Verdana"/>
          <w:b w:val="0"/>
        </w:rPr>
        <w:t xml:space="preserve">2.3 Restrições de Entrega e Implantação </w:t>
      </w:r>
    </w:p>
    <w:p w14:paraId="1ED810A9" w14:textId="77777777" w:rsidR="00E75CFE" w:rsidRDefault="00E75CFE">
      <w:pPr>
        <w:spacing w:after="280"/>
      </w:pPr>
      <w:r>
        <w:rPr>
          <w:rFonts w:ascii="Verdana" w:eastAsia="Verdana" w:hAnsi="Verdana" w:cs="Verdana"/>
          <w:sz w:val="20"/>
        </w:rPr>
        <w:t xml:space="preserve">Deve-se preferencialmente optar pela utilização de um SGBD embarcado, evitando assim que o usuário tenha necessidade de instalar e configurar o mesmo além da própria instalação da aplicação. </w:t>
      </w:r>
    </w:p>
    <w:p w14:paraId="100250AE" w14:textId="77777777" w:rsidR="00E75CFE" w:rsidRDefault="00E75CFE" w:rsidP="00435728">
      <w:pPr>
        <w:pStyle w:val="Ttulo4"/>
        <w:spacing w:after="280"/>
        <w:ind w:left="0"/>
      </w:pPr>
      <w:r>
        <w:rPr>
          <w:rFonts w:ascii="Verdana" w:eastAsia="Verdana" w:hAnsi="Verdana" w:cs="Verdana"/>
          <w:b w:val="0"/>
        </w:rPr>
        <w:t xml:space="preserve">3. RISCOS </w:t>
      </w:r>
    </w:p>
    <w:p w14:paraId="7863BAB1" w14:textId="77777777" w:rsidR="00E75CFE" w:rsidRDefault="00E75CFE" w:rsidP="00435728">
      <w:pPr>
        <w:pStyle w:val="Ttulo4"/>
        <w:spacing w:after="280"/>
        <w:ind w:left="0"/>
      </w:pPr>
      <w:r>
        <w:rPr>
          <w:rFonts w:ascii="Verdana" w:eastAsia="Verdana" w:hAnsi="Verdana" w:cs="Verdana"/>
          <w:b w:val="0"/>
        </w:rPr>
        <w:t xml:space="preserve">3.1 Riscos Tecnológicos </w:t>
      </w:r>
    </w:p>
    <w:p w14:paraId="22412087" w14:textId="77777777" w:rsidR="00E75CFE" w:rsidRDefault="00E75CFE">
      <w:pPr>
        <w:spacing w:after="28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O principal risco é a migração de dados, sujeita a conflitos de generalização (quando um atributo ou classe assume valor de muitos atributos ou representa várias classes em outro banco de dados) e conflitos de tipos de dados (um tipo de dado difere de outro tipo de dado do atributo com mesmo significado em outro banco de dados). A aplicação atual é totalmente baseada no Microsoft Access que é uma tecnologia proprietária</w:t>
      </w:r>
    </w:p>
    <w:p w14:paraId="32360DB2" w14:textId="77777777" w:rsidR="00671EB0" w:rsidRPr="00671EB0" w:rsidRDefault="00671EB0">
      <w:pPr>
        <w:spacing w:after="280"/>
        <w:rPr>
          <w:lang w:val="pt-BR"/>
        </w:rPr>
      </w:pPr>
      <w:r>
        <w:rPr>
          <w:rFonts w:ascii="Verdana" w:eastAsia="Verdana" w:hAnsi="Verdana" w:cs="Verdana"/>
          <w:sz w:val="20"/>
          <w:lang w:val="pt-BR"/>
        </w:rPr>
        <w:t xml:space="preserve">A aplicação reestruturada utilizará o </w:t>
      </w:r>
      <w:proofErr w:type="spellStart"/>
      <w:r>
        <w:rPr>
          <w:rFonts w:ascii="Verdana" w:eastAsia="Verdana" w:hAnsi="Verdana" w:cs="Verdana"/>
          <w:sz w:val="20"/>
          <w:lang w:val="pt-BR"/>
        </w:rPr>
        <w:t>SQLite</w:t>
      </w:r>
      <w:proofErr w:type="spellEnd"/>
      <w:r>
        <w:rPr>
          <w:rFonts w:ascii="Verdana" w:eastAsia="Verdana" w:hAnsi="Verdana" w:cs="Verdana"/>
          <w:sz w:val="20"/>
          <w:lang w:val="pt-BR"/>
        </w:rPr>
        <w:t xml:space="preserve"> como banco de dados, visando resolver vários problemas encontrados no Access, </w:t>
      </w:r>
      <w:r w:rsidR="00C26F64">
        <w:rPr>
          <w:rFonts w:ascii="Verdana" w:eastAsia="Verdana" w:hAnsi="Verdana" w:cs="Verdana"/>
          <w:sz w:val="20"/>
          <w:lang w:val="pt-BR"/>
        </w:rPr>
        <w:t>podendo ser substituído por estruturas mais elaboradas caso necessário.</w:t>
      </w:r>
    </w:p>
    <w:p w14:paraId="78161434" w14:textId="77777777" w:rsidR="00E75CFE" w:rsidRDefault="00E75CFE" w:rsidP="00435728">
      <w:pPr>
        <w:pStyle w:val="Ttulo4"/>
        <w:spacing w:after="280"/>
        <w:ind w:left="0"/>
      </w:pPr>
      <w:r>
        <w:rPr>
          <w:rFonts w:ascii="Verdana" w:eastAsia="Verdana" w:hAnsi="Verdana" w:cs="Verdana"/>
          <w:b w:val="0"/>
        </w:rPr>
        <w:lastRenderedPageBreak/>
        <w:t xml:space="preserve">3.2 Riscos de Habilidades e Recursos </w:t>
      </w:r>
    </w:p>
    <w:p w14:paraId="7C00CBF6" w14:textId="77777777" w:rsidR="00E75CFE" w:rsidRDefault="00E75CFE">
      <w:pPr>
        <w:spacing w:after="280"/>
      </w:pPr>
      <w:r>
        <w:rPr>
          <w:rFonts w:ascii="Verdana" w:eastAsia="Verdana" w:hAnsi="Verdana" w:cs="Verdana"/>
          <w:sz w:val="20"/>
        </w:rPr>
        <w:t xml:space="preserve">Apesar do time de desenvolvedores ter familiaridade com </w:t>
      </w:r>
      <w:r w:rsidR="00804BF3">
        <w:rPr>
          <w:rFonts w:ascii="Verdana" w:eastAsia="Verdana" w:hAnsi="Verdana" w:cs="Verdana"/>
          <w:sz w:val="20"/>
          <w:lang w:val="pt-BR"/>
        </w:rPr>
        <w:t xml:space="preserve">Python e </w:t>
      </w:r>
      <w:proofErr w:type="spellStart"/>
      <w:r w:rsidR="00804BF3">
        <w:rPr>
          <w:rFonts w:ascii="Verdana" w:eastAsia="Verdana" w:hAnsi="Verdana" w:cs="Verdana"/>
          <w:sz w:val="20"/>
          <w:lang w:val="pt-BR"/>
        </w:rPr>
        <w:t>Django</w:t>
      </w:r>
      <w:proofErr w:type="spellEnd"/>
      <w:r>
        <w:rPr>
          <w:rFonts w:ascii="Verdana" w:eastAsia="Verdana" w:hAnsi="Verdana" w:cs="Verdana"/>
          <w:sz w:val="20"/>
        </w:rPr>
        <w:t xml:space="preserve">, existe o fato de não terem antes executado migração de dados de tabelas não normalizadas. </w:t>
      </w:r>
    </w:p>
    <w:p w14:paraId="10045ED4" w14:textId="77777777" w:rsidR="00E75CFE" w:rsidRDefault="00E75CFE" w:rsidP="00435728">
      <w:pPr>
        <w:pStyle w:val="Ttulo3"/>
        <w:spacing w:after="280"/>
        <w:ind w:left="0"/>
      </w:pPr>
      <w:r>
        <w:rPr>
          <w:rFonts w:ascii="Verdana" w:eastAsia="Verdana" w:hAnsi="Verdana" w:cs="Verdana"/>
        </w:rPr>
        <w:t xml:space="preserve">4. Requisitos Funcionais </w:t>
      </w:r>
    </w:p>
    <w:p w14:paraId="6A8646D1" w14:textId="77777777" w:rsidR="00E75CFE" w:rsidRDefault="00E75CFE" w:rsidP="00435728">
      <w:pPr>
        <w:pStyle w:val="Ttulo4"/>
        <w:spacing w:after="280"/>
        <w:ind w:left="0"/>
      </w:pPr>
      <w:r>
        <w:rPr>
          <w:rFonts w:ascii="Verdana" w:eastAsia="Verdana" w:hAnsi="Verdana" w:cs="Verdana"/>
        </w:rPr>
        <w:t xml:space="preserve">4.1 Funcionalidades Principais </w:t>
      </w:r>
    </w:p>
    <w:p w14:paraId="24F967C5" w14:textId="77777777" w:rsidR="00E75CFE" w:rsidRDefault="00E75CFE" w:rsidP="00435728">
      <w:pPr>
        <w:pStyle w:val="Ul"/>
        <w:spacing w:before="90" w:after="280"/>
        <w:ind w:right="90"/>
      </w:pPr>
      <w:r>
        <w:rPr>
          <w:rFonts w:ascii="Verdana" w:eastAsia="Verdana" w:hAnsi="Verdana" w:cs="Verdana"/>
          <w:b/>
          <w:sz w:val="20"/>
        </w:rPr>
        <w:t xml:space="preserve">4.1.1 Características Essenciais </w:t>
      </w:r>
    </w:p>
    <w:p w14:paraId="65136744" w14:textId="77777777" w:rsidR="00E75CFE" w:rsidRDefault="00E75CFE">
      <w:pPr>
        <w:pStyle w:val="Li"/>
        <w:numPr>
          <w:ilvl w:val="0"/>
          <w:numId w:val="2"/>
        </w:numPr>
      </w:pPr>
      <w:r>
        <w:rPr>
          <w:rFonts w:ascii="Verdana" w:eastAsia="Verdana" w:hAnsi="Verdana" w:cs="Verdana"/>
          <w:sz w:val="20"/>
        </w:rPr>
        <w:t xml:space="preserve">Cadastro de Alunos (Inserção, Atualização, Busca e </w:t>
      </w:r>
      <w:r w:rsidR="00804BF3">
        <w:rPr>
          <w:rFonts w:ascii="Verdana" w:eastAsia="Verdana" w:hAnsi="Verdana" w:cs="Verdana"/>
          <w:sz w:val="20"/>
          <w:lang w:val="pt-BR"/>
        </w:rPr>
        <w:t>Remoção</w:t>
      </w:r>
      <w:r>
        <w:rPr>
          <w:rFonts w:ascii="Verdana" w:eastAsia="Verdana" w:hAnsi="Verdana" w:cs="Verdana"/>
          <w:sz w:val="20"/>
        </w:rPr>
        <w:t xml:space="preserve">) </w:t>
      </w:r>
    </w:p>
    <w:p w14:paraId="1BF74554" w14:textId="77777777" w:rsidR="00E75CFE" w:rsidRDefault="00E75CFE">
      <w:pPr>
        <w:pStyle w:val="Li"/>
        <w:numPr>
          <w:ilvl w:val="0"/>
          <w:numId w:val="2"/>
        </w:numPr>
      </w:pPr>
      <w:r>
        <w:rPr>
          <w:rFonts w:ascii="Verdana" w:eastAsia="Verdana" w:hAnsi="Verdana" w:cs="Verdana"/>
          <w:sz w:val="20"/>
        </w:rPr>
        <w:t xml:space="preserve">Cadastro de Professores (Inserção, Atualização, Busca e </w:t>
      </w:r>
      <w:r w:rsidR="00804BF3">
        <w:rPr>
          <w:rFonts w:ascii="Verdana" w:eastAsia="Verdana" w:hAnsi="Verdana" w:cs="Verdana"/>
          <w:sz w:val="20"/>
          <w:lang w:val="pt-BR"/>
        </w:rPr>
        <w:t>Remoção</w:t>
      </w:r>
      <w:r>
        <w:rPr>
          <w:rFonts w:ascii="Verdana" w:eastAsia="Verdana" w:hAnsi="Verdana" w:cs="Verdana"/>
          <w:sz w:val="20"/>
        </w:rPr>
        <w:t xml:space="preserve">) </w:t>
      </w:r>
    </w:p>
    <w:p w14:paraId="2ECDC2AD" w14:textId="399990DB" w:rsidR="00E75CFE" w:rsidRDefault="00E75CFE" w:rsidP="41657A01">
      <w:pPr>
        <w:pStyle w:val="Li"/>
        <w:numPr>
          <w:ilvl w:val="0"/>
          <w:numId w:val="2"/>
        </w:numPr>
        <w:spacing w:afterAutospacing="1"/>
      </w:pPr>
      <w:r w:rsidRPr="56AB391E">
        <w:rPr>
          <w:rFonts w:ascii="Verdana" w:eastAsia="Verdana" w:hAnsi="Verdana" w:cs="Verdana"/>
          <w:sz w:val="20"/>
          <w:szCs w:val="20"/>
        </w:rPr>
        <w:t xml:space="preserve">Cadastro de </w:t>
      </w:r>
      <w:r w:rsidR="002F4F87" w:rsidRPr="56AB391E">
        <w:rPr>
          <w:rFonts w:ascii="Verdana" w:eastAsia="Verdana" w:hAnsi="Verdana" w:cs="Verdana"/>
          <w:sz w:val="20"/>
          <w:szCs w:val="20"/>
        </w:rPr>
        <w:t>Dojo</w:t>
      </w:r>
      <w:r w:rsidRPr="56AB391E">
        <w:rPr>
          <w:rFonts w:ascii="Verdana" w:eastAsia="Verdana" w:hAnsi="Verdana" w:cs="Verdana"/>
          <w:sz w:val="20"/>
          <w:szCs w:val="20"/>
        </w:rPr>
        <w:t xml:space="preserve">s (Inserção, Atualização, Busca e </w:t>
      </w:r>
      <w:r w:rsidR="00804BF3" w:rsidRPr="56AB391E">
        <w:rPr>
          <w:rFonts w:ascii="Verdana" w:eastAsia="Verdana" w:hAnsi="Verdana" w:cs="Verdana"/>
          <w:sz w:val="20"/>
          <w:szCs w:val="20"/>
          <w:lang w:val="pt-BR"/>
        </w:rPr>
        <w:t>Remoção</w:t>
      </w:r>
      <w:r w:rsidRPr="56AB391E">
        <w:rPr>
          <w:rFonts w:ascii="Verdana" w:eastAsia="Verdana" w:hAnsi="Verdana" w:cs="Verdana"/>
          <w:sz w:val="20"/>
          <w:szCs w:val="20"/>
        </w:rPr>
        <w:t>)</w:t>
      </w:r>
    </w:p>
    <w:p w14:paraId="708F1BDA" w14:textId="06FE9AB4" w:rsidR="4C70020D" w:rsidRDefault="4C70020D" w:rsidP="56AB391E">
      <w:pPr>
        <w:pStyle w:val="Li"/>
        <w:numPr>
          <w:ilvl w:val="0"/>
          <w:numId w:val="2"/>
        </w:numPr>
        <w:spacing w:afterAutospacing="1"/>
      </w:pPr>
      <w:r w:rsidRPr="56AB391E">
        <w:rPr>
          <w:rFonts w:ascii="Verdana" w:eastAsia="Verdana" w:hAnsi="Verdana" w:cs="Verdana"/>
          <w:sz w:val="20"/>
          <w:szCs w:val="20"/>
        </w:rPr>
        <w:t>Login de Usuário (Cadastro, Atualização</w:t>
      </w:r>
      <w:r w:rsidR="05CCC224" w:rsidRPr="56AB391E">
        <w:rPr>
          <w:rFonts w:ascii="Verdana" w:eastAsia="Verdana" w:hAnsi="Verdana" w:cs="Verdana"/>
          <w:sz w:val="20"/>
          <w:szCs w:val="20"/>
        </w:rPr>
        <w:t>, Login</w:t>
      </w:r>
      <w:r w:rsidRPr="56AB391E">
        <w:rPr>
          <w:rFonts w:ascii="Verdana" w:eastAsia="Verdana" w:hAnsi="Verdana" w:cs="Verdana"/>
          <w:sz w:val="20"/>
          <w:szCs w:val="20"/>
        </w:rPr>
        <w:t>)</w:t>
      </w:r>
    </w:p>
    <w:p w14:paraId="7410047F" w14:textId="6B97F10D" w:rsidR="41657A01" w:rsidRDefault="41657A01" w:rsidP="41657A01">
      <w:pPr>
        <w:pStyle w:val="Li"/>
        <w:spacing w:afterAutospacing="1"/>
        <w:ind w:left="360"/>
        <w:rPr>
          <w:rFonts w:ascii="Verdana" w:eastAsia="Verdana" w:hAnsi="Verdana" w:cs="Verdana"/>
          <w:sz w:val="20"/>
          <w:szCs w:val="20"/>
        </w:rPr>
      </w:pPr>
    </w:p>
    <w:p w14:paraId="065AE3E7" w14:textId="77777777" w:rsidR="00E75CFE" w:rsidRDefault="00E75CFE" w:rsidP="00435728">
      <w:pPr>
        <w:pStyle w:val="Ul"/>
        <w:spacing w:after="280" w:afterAutospacing="1"/>
        <w:rPr>
          <w:rFonts w:ascii="Verdana" w:eastAsia="Verdana" w:hAnsi="Verdana" w:cs="Verdana"/>
        </w:rPr>
      </w:pPr>
      <w:r w:rsidRPr="41657A01">
        <w:rPr>
          <w:rFonts w:ascii="Verdana" w:eastAsia="Verdana" w:hAnsi="Verdana" w:cs="Verdana"/>
          <w:b/>
          <w:bCs/>
          <w:sz w:val="20"/>
          <w:szCs w:val="20"/>
        </w:rPr>
        <w:t>4.1.2 Características de Alto Valor</w:t>
      </w:r>
      <w:r w:rsidRPr="41657A01">
        <w:rPr>
          <w:rFonts w:ascii="Verdana" w:eastAsia="Verdana" w:hAnsi="Verdana" w:cs="Verdana"/>
        </w:rPr>
        <w:t xml:space="preserve"> </w:t>
      </w:r>
    </w:p>
    <w:p w14:paraId="478FFDE5" w14:textId="3C067E9C" w:rsidR="41657A01" w:rsidRDefault="41657A01" w:rsidP="41657A01">
      <w:pPr>
        <w:pStyle w:val="Ul"/>
        <w:spacing w:afterAutospacing="1"/>
        <w:rPr>
          <w:rFonts w:ascii="Verdana" w:eastAsia="Verdana" w:hAnsi="Verdana" w:cs="Verdana"/>
        </w:rPr>
      </w:pPr>
    </w:p>
    <w:p w14:paraId="6D3B1E1C" w14:textId="77777777" w:rsidR="00E75CFE" w:rsidRDefault="00E75CFE" w:rsidP="00804BF3">
      <w:pPr>
        <w:pStyle w:val="Li"/>
        <w:numPr>
          <w:ilvl w:val="0"/>
          <w:numId w:val="3"/>
        </w:numPr>
      </w:pPr>
      <w:r>
        <w:rPr>
          <w:rFonts w:ascii="Verdana" w:eastAsia="Verdana" w:hAnsi="Verdana" w:cs="Verdana"/>
          <w:sz w:val="20"/>
        </w:rPr>
        <w:t xml:space="preserve">Emissão de relatórios de Alunos, </w:t>
      </w:r>
      <w:r w:rsidR="002F4F87">
        <w:rPr>
          <w:rFonts w:ascii="Verdana" w:eastAsia="Verdana" w:hAnsi="Verdana" w:cs="Verdana"/>
          <w:sz w:val="20"/>
        </w:rPr>
        <w:t>Dojo</w:t>
      </w:r>
      <w:r>
        <w:rPr>
          <w:rFonts w:ascii="Verdana" w:eastAsia="Verdana" w:hAnsi="Verdana" w:cs="Verdana"/>
          <w:sz w:val="20"/>
        </w:rPr>
        <w:t xml:space="preserve">s e Professores </w:t>
      </w:r>
      <w:r w:rsidRPr="00804BF3">
        <w:rPr>
          <w:rFonts w:ascii="Verdana" w:eastAsia="Verdana" w:hAnsi="Verdana" w:cs="Verdana"/>
          <w:sz w:val="20"/>
        </w:rPr>
        <w:t xml:space="preserve"> </w:t>
      </w:r>
    </w:p>
    <w:p w14:paraId="4830E0F8" w14:textId="77777777" w:rsidR="00E75CFE" w:rsidRDefault="00E75CFE">
      <w:pPr>
        <w:pStyle w:val="Li"/>
        <w:numPr>
          <w:ilvl w:val="0"/>
          <w:numId w:val="3"/>
        </w:numPr>
        <w:spacing w:after="280" w:afterAutospacing="1"/>
      </w:pPr>
      <w:r w:rsidRPr="41657A01">
        <w:rPr>
          <w:rFonts w:ascii="Verdana" w:eastAsia="Verdana" w:hAnsi="Verdana" w:cs="Verdana"/>
          <w:sz w:val="20"/>
          <w:szCs w:val="20"/>
        </w:rPr>
        <w:t xml:space="preserve">Relatório de aniversariantes do mês </w:t>
      </w:r>
    </w:p>
    <w:p w14:paraId="1331C63E" w14:textId="74FD4C70" w:rsidR="530F37B8" w:rsidRDefault="530F37B8" w:rsidP="41657A01">
      <w:pPr>
        <w:pStyle w:val="Li"/>
        <w:numPr>
          <w:ilvl w:val="0"/>
          <w:numId w:val="2"/>
        </w:numPr>
        <w:spacing w:afterAutospacing="1"/>
        <w:rPr>
          <w:sz w:val="20"/>
          <w:szCs w:val="20"/>
        </w:rPr>
      </w:pPr>
      <w:r w:rsidRPr="41657A01">
        <w:rPr>
          <w:rFonts w:ascii="Verdana" w:eastAsia="Verdana" w:hAnsi="Verdana" w:cs="Verdana"/>
          <w:sz w:val="20"/>
          <w:szCs w:val="20"/>
          <w:lang w:val="pt-BR"/>
        </w:rPr>
        <w:t xml:space="preserve">Cadastro e monitoramento de Torneiros (Criação, Atualização, Busca e Remoção) </w:t>
      </w:r>
      <w:r>
        <w:t xml:space="preserve"> </w:t>
      </w:r>
    </w:p>
    <w:p w14:paraId="1458A480" w14:textId="39528946" w:rsidR="01626C46" w:rsidRDefault="01626C46" w:rsidP="56AB391E">
      <w:pPr>
        <w:pStyle w:val="Li"/>
        <w:numPr>
          <w:ilvl w:val="0"/>
          <w:numId w:val="2"/>
        </w:numPr>
        <w:spacing w:afterAutospacing="1"/>
        <w:rPr>
          <w:sz w:val="20"/>
          <w:szCs w:val="20"/>
        </w:rPr>
      </w:pPr>
      <w:r w:rsidRPr="56AB391E">
        <w:rPr>
          <w:rFonts w:ascii="Verdana" w:eastAsia="Verdana" w:hAnsi="Verdana" w:cs="Verdana"/>
          <w:sz w:val="20"/>
          <w:szCs w:val="20"/>
        </w:rPr>
        <w:t>P</w:t>
      </w:r>
      <w:r w:rsidR="2DCB7A2A" w:rsidRPr="56AB391E">
        <w:rPr>
          <w:rFonts w:ascii="Verdana" w:eastAsia="Verdana" w:hAnsi="Verdana" w:cs="Verdana"/>
          <w:sz w:val="20"/>
          <w:szCs w:val="20"/>
        </w:rPr>
        <w:t>ágina de exibição de notícias</w:t>
      </w:r>
      <w:r w:rsidR="79B3A289" w:rsidRPr="56AB391E">
        <w:rPr>
          <w:rFonts w:ascii="Verdana" w:eastAsia="Verdana" w:hAnsi="Verdana" w:cs="Verdana"/>
          <w:sz w:val="20"/>
          <w:szCs w:val="20"/>
        </w:rPr>
        <w:t xml:space="preserve"> (Adicionar, Buscar</w:t>
      </w:r>
      <w:r w:rsidR="7550CF4D" w:rsidRPr="56AB391E">
        <w:rPr>
          <w:rFonts w:ascii="Verdana" w:eastAsia="Verdana" w:hAnsi="Verdana" w:cs="Verdana"/>
          <w:sz w:val="20"/>
          <w:szCs w:val="20"/>
        </w:rPr>
        <w:t>,</w:t>
      </w:r>
      <w:r w:rsidR="79B3A289" w:rsidRPr="56AB391E">
        <w:rPr>
          <w:rFonts w:ascii="Verdana" w:eastAsia="Verdana" w:hAnsi="Verdana" w:cs="Verdana"/>
          <w:sz w:val="20"/>
          <w:szCs w:val="20"/>
        </w:rPr>
        <w:t xml:space="preserve"> Remover)</w:t>
      </w:r>
    </w:p>
    <w:p w14:paraId="6EFD3630" w14:textId="51B6E81D" w:rsidR="56AB391E" w:rsidRDefault="56AB391E" w:rsidP="56AB391E">
      <w:pPr>
        <w:pStyle w:val="Li"/>
        <w:spacing w:afterAutospacing="1"/>
        <w:ind w:left="360"/>
        <w:rPr>
          <w:rFonts w:ascii="Verdana" w:eastAsia="Verdana" w:hAnsi="Verdana" w:cs="Verdana"/>
          <w:sz w:val="20"/>
          <w:szCs w:val="20"/>
        </w:rPr>
      </w:pPr>
    </w:p>
    <w:p w14:paraId="40E23171" w14:textId="3CD1AF47" w:rsidR="41657A01" w:rsidRDefault="41657A01" w:rsidP="41657A01">
      <w:pPr>
        <w:pStyle w:val="Li"/>
        <w:spacing w:afterAutospacing="1"/>
        <w:ind w:left="360"/>
      </w:pPr>
    </w:p>
    <w:p w14:paraId="72D9FAAE" w14:textId="77777777" w:rsidR="00E75CFE" w:rsidRDefault="00E75CFE" w:rsidP="00435728">
      <w:pPr>
        <w:pStyle w:val="Ttulo4"/>
        <w:spacing w:after="280"/>
        <w:ind w:left="0"/>
      </w:pPr>
      <w:r>
        <w:rPr>
          <w:rFonts w:ascii="Verdana" w:eastAsia="Verdana" w:hAnsi="Verdana" w:cs="Verdana"/>
        </w:rPr>
        <w:t>4.2 Atores</w:t>
      </w:r>
      <w: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E75CFE" w14:paraId="67316CDD" w14:textId="77777777" w:rsidTr="005F1814">
        <w:trPr>
          <w:trHeight w:val="319"/>
        </w:trPr>
        <w:tc>
          <w:tcPr>
            <w:tcW w:w="2500" w:type="pct"/>
            <w:shd w:val="clear" w:color="auto" w:fill="auto"/>
            <w:vAlign w:val="center"/>
          </w:tcPr>
          <w:p w14:paraId="38486B59" w14:textId="77777777" w:rsidR="00E75CFE" w:rsidRDefault="00E75CFE" w:rsidP="005F1814">
            <w:pPr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Nome do Ator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212251CE" w14:textId="77777777" w:rsidR="00E75CFE" w:rsidRDefault="00E75CFE" w:rsidP="005F1814">
            <w:pPr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Descrição</w:t>
            </w:r>
          </w:p>
        </w:tc>
      </w:tr>
      <w:tr w:rsidR="00E75CFE" w14:paraId="43F50477" w14:textId="77777777" w:rsidTr="005F1814">
        <w:tc>
          <w:tcPr>
            <w:tcW w:w="2500" w:type="pct"/>
            <w:shd w:val="clear" w:color="auto" w:fill="auto"/>
            <w:vAlign w:val="center"/>
          </w:tcPr>
          <w:p w14:paraId="4B5C918A" w14:textId="77777777" w:rsidR="00E75CFE" w:rsidRPr="003E7394" w:rsidRDefault="003E7394">
            <w:pPr>
              <w:rPr>
                <w:lang w:val="pt-BR"/>
              </w:rPr>
            </w:pPr>
            <w:r>
              <w:rPr>
                <w:rFonts w:ascii="Verdana" w:eastAsia="Verdana" w:hAnsi="Verdana" w:cs="Verdana"/>
                <w:sz w:val="20"/>
              </w:rPr>
              <w:t>Secretário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3111740A" w14:textId="77777777" w:rsidR="00E75CFE" w:rsidRDefault="00BF1213" w:rsidP="00BF1213">
            <w:r>
              <w:rPr>
                <w:rFonts w:ascii="Verdana" w:eastAsia="Verdana" w:hAnsi="Verdana" w:cs="Verdana"/>
                <w:sz w:val="20"/>
              </w:rPr>
              <w:t>Responsável p</w:t>
            </w:r>
            <w:r>
              <w:rPr>
                <w:rFonts w:ascii="Verdana" w:eastAsia="Verdana" w:hAnsi="Verdana" w:cs="Verdana"/>
                <w:sz w:val="20"/>
                <w:lang w:val="pt-BR"/>
              </w:rPr>
              <w:t>ela</w:t>
            </w:r>
            <w:r w:rsidR="003E7394">
              <w:rPr>
                <w:rFonts w:ascii="Verdana" w:eastAsia="Verdana" w:hAnsi="Verdana" w:cs="Verdana"/>
                <w:sz w:val="20"/>
              </w:rPr>
              <w:t xml:space="preserve"> utilização direta do sistema</w:t>
            </w:r>
            <w:r w:rsidR="00007A68">
              <w:rPr>
                <w:rFonts w:ascii="Verdana" w:eastAsia="Verdana" w:hAnsi="Verdana" w:cs="Verdana"/>
                <w:sz w:val="20"/>
                <w:lang w:val="pt-BR"/>
              </w:rPr>
              <w:t>,</w:t>
            </w:r>
            <w:r w:rsidR="003E7394">
              <w:rPr>
                <w:rFonts w:ascii="Verdana" w:eastAsia="Verdana" w:hAnsi="Verdana" w:cs="Verdana"/>
                <w:sz w:val="20"/>
              </w:rPr>
              <w:t xml:space="preserve"> cadastrando aluno, professores, </w:t>
            </w:r>
            <w:r w:rsidR="002F4F87">
              <w:rPr>
                <w:rFonts w:ascii="Verdana" w:eastAsia="Verdana" w:hAnsi="Verdana" w:cs="Verdana"/>
                <w:sz w:val="20"/>
              </w:rPr>
              <w:t>Dojo</w:t>
            </w:r>
            <w:r w:rsidR="00664C7A">
              <w:rPr>
                <w:rFonts w:ascii="Verdana" w:eastAsia="Verdana" w:hAnsi="Verdana" w:cs="Verdana"/>
                <w:sz w:val="20"/>
              </w:rPr>
              <w:t>s</w:t>
            </w:r>
            <w:r w:rsidR="00804BF3">
              <w:rPr>
                <w:rFonts w:ascii="Verdana" w:eastAsia="Verdana" w:hAnsi="Verdana" w:cs="Verdana"/>
                <w:sz w:val="20"/>
                <w:lang w:val="pt-BR"/>
              </w:rPr>
              <w:t xml:space="preserve"> e torneios</w:t>
            </w:r>
            <w:r w:rsidR="003E7394">
              <w:rPr>
                <w:rFonts w:ascii="Verdana" w:eastAsia="Verdana" w:hAnsi="Verdana" w:cs="Verdana"/>
                <w:sz w:val="20"/>
              </w:rPr>
              <w:t>.</w:t>
            </w:r>
            <w:r w:rsidR="003E7394">
              <w:t xml:space="preserve"> </w:t>
            </w:r>
          </w:p>
        </w:tc>
      </w:tr>
      <w:tr w:rsidR="00E75CFE" w14:paraId="1BF38210" w14:textId="77777777" w:rsidTr="005F1814">
        <w:tc>
          <w:tcPr>
            <w:tcW w:w="2500" w:type="pct"/>
            <w:shd w:val="clear" w:color="auto" w:fill="auto"/>
            <w:vAlign w:val="center"/>
          </w:tcPr>
          <w:p w14:paraId="06E9C100" w14:textId="77777777" w:rsidR="00E75CFE" w:rsidRDefault="00E75CFE">
            <w:r>
              <w:rPr>
                <w:rFonts w:ascii="Verdana" w:eastAsia="Verdana" w:hAnsi="Verdana" w:cs="Verdana"/>
                <w:sz w:val="20"/>
              </w:rPr>
              <w:t>Professor</w:t>
            </w:r>
            <w:r>
              <w:t xml:space="preserve"> 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2B784059" w14:textId="77777777" w:rsidR="00E75CFE" w:rsidRPr="00804BF3" w:rsidRDefault="00E75CFE" w:rsidP="003E7394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Informa seus dados para que o Secretário possa cadastrá-lo;  </w:t>
            </w:r>
          </w:p>
        </w:tc>
      </w:tr>
      <w:tr w:rsidR="00E75CFE" w14:paraId="0FD2D3BC" w14:textId="77777777" w:rsidTr="005F1814">
        <w:tc>
          <w:tcPr>
            <w:tcW w:w="2500" w:type="pct"/>
            <w:shd w:val="clear" w:color="auto" w:fill="auto"/>
            <w:vAlign w:val="center"/>
          </w:tcPr>
          <w:p w14:paraId="258907C7" w14:textId="77777777" w:rsidR="00E75CFE" w:rsidRDefault="003E7394" w:rsidP="003E7394">
            <w:r>
              <w:rPr>
                <w:rFonts w:ascii="Verdana" w:eastAsia="Verdana" w:hAnsi="Verdana" w:cs="Verdana"/>
                <w:sz w:val="20"/>
              </w:rPr>
              <w:t>Aluno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40AFD24D" w14:textId="77777777" w:rsidR="00E75CFE" w:rsidRDefault="003E7394" w:rsidP="003E7394">
            <w:r>
              <w:rPr>
                <w:rFonts w:ascii="Verdana" w:eastAsia="Verdana" w:hAnsi="Verdana" w:cs="Verdana"/>
                <w:sz w:val="20"/>
              </w:rPr>
              <w:t>Informa seus dados para que o Secretário possa cadastrá-lo;</w:t>
            </w:r>
            <w:r>
              <w:t xml:space="preserve"> </w:t>
            </w:r>
          </w:p>
        </w:tc>
      </w:tr>
    </w:tbl>
    <w:p w14:paraId="4E15BCC3" w14:textId="77777777" w:rsidR="003E7394" w:rsidRDefault="008E2E8E" w:rsidP="00435728">
      <w:pPr>
        <w:pStyle w:val="Ttulo4"/>
        <w:spacing w:after="280"/>
        <w:ind w:left="0"/>
        <w:rPr>
          <w:rFonts w:ascii="Verdana" w:eastAsia="Verdana" w:hAnsi="Verdana" w:cs="Verdana"/>
          <w:lang w:val="pt-BR"/>
        </w:rPr>
      </w:pPr>
      <w:r>
        <w:rPr>
          <w:rFonts w:ascii="Verdana" w:eastAsia="Verdana" w:hAnsi="Verdana" w:cs="Verdana"/>
          <w:lang w:val="pt-BR"/>
        </w:rPr>
        <w:t>4.2.1 Ator: Secretário</w:t>
      </w:r>
    </w:p>
    <w:p w14:paraId="49033842" w14:textId="77777777" w:rsidR="003E7394" w:rsidRDefault="002D0812" w:rsidP="003E7394">
      <w:pPr>
        <w:rPr>
          <w:rFonts w:ascii="Verdana" w:eastAsia="Verdana" w:hAnsi="Verdana" w:cs="Verdana"/>
          <w:sz w:val="20"/>
          <w:lang w:val="pt-BR"/>
        </w:rPr>
      </w:pPr>
      <w:r>
        <w:rPr>
          <w:rFonts w:ascii="Verdana" w:eastAsia="Verdana" w:hAnsi="Verdana" w:cs="Verdana"/>
          <w:sz w:val="20"/>
          <w:lang w:val="pt-BR"/>
        </w:rPr>
        <w:t>Esta pessoa é r</w:t>
      </w:r>
      <w:r>
        <w:rPr>
          <w:rFonts w:ascii="Verdana" w:eastAsia="Verdana" w:hAnsi="Verdana" w:cs="Verdana"/>
          <w:sz w:val="20"/>
        </w:rPr>
        <w:t>esponsável p</w:t>
      </w:r>
      <w:r w:rsidR="00BF1213">
        <w:rPr>
          <w:rFonts w:ascii="Verdana" w:eastAsia="Verdana" w:hAnsi="Verdana" w:cs="Verdana"/>
          <w:sz w:val="20"/>
          <w:lang w:val="pt-BR"/>
        </w:rPr>
        <w:t>ela</w:t>
      </w:r>
      <w:r>
        <w:rPr>
          <w:rFonts w:ascii="Verdana" w:eastAsia="Verdana" w:hAnsi="Verdana" w:cs="Verdana"/>
          <w:sz w:val="20"/>
        </w:rPr>
        <w:t xml:space="preserve"> utilização direta do sistema</w:t>
      </w:r>
      <w:r w:rsidR="00BF1213">
        <w:rPr>
          <w:rFonts w:ascii="Verdana" w:eastAsia="Verdana" w:hAnsi="Verdana" w:cs="Verdana"/>
          <w:sz w:val="20"/>
          <w:lang w:val="pt-BR"/>
        </w:rPr>
        <w:t>,</w:t>
      </w:r>
      <w:r>
        <w:rPr>
          <w:rFonts w:ascii="Verdana" w:eastAsia="Verdana" w:hAnsi="Verdana" w:cs="Verdana"/>
          <w:sz w:val="20"/>
        </w:rPr>
        <w:t xml:space="preserve"> cadastrando aluno</w:t>
      </w:r>
      <w:r w:rsidR="00657527">
        <w:rPr>
          <w:rFonts w:ascii="Verdana" w:eastAsia="Verdana" w:hAnsi="Verdana" w:cs="Verdana"/>
          <w:sz w:val="20"/>
          <w:lang w:val="pt-BR"/>
        </w:rPr>
        <w:t>s</w:t>
      </w:r>
      <w:r>
        <w:rPr>
          <w:rFonts w:ascii="Verdana" w:eastAsia="Verdana" w:hAnsi="Verdana" w:cs="Verdana"/>
          <w:sz w:val="20"/>
        </w:rPr>
        <w:t xml:space="preserve">, professores, </w:t>
      </w:r>
      <w:r w:rsidR="002F4F87">
        <w:rPr>
          <w:rFonts w:ascii="Verdana" w:eastAsia="Verdana" w:hAnsi="Verdana" w:cs="Verdana"/>
          <w:sz w:val="20"/>
          <w:lang w:val="pt-BR"/>
        </w:rPr>
        <w:t>d</w:t>
      </w:r>
      <w:r w:rsidR="002F4F87">
        <w:rPr>
          <w:rFonts w:ascii="Verdana" w:eastAsia="Verdana" w:hAnsi="Verdana" w:cs="Verdana"/>
          <w:sz w:val="20"/>
        </w:rPr>
        <w:t>ojo</w:t>
      </w:r>
      <w:r w:rsidR="00664C7A">
        <w:rPr>
          <w:rFonts w:ascii="Verdana" w:eastAsia="Verdana" w:hAnsi="Verdana" w:cs="Verdana"/>
          <w:sz w:val="20"/>
        </w:rPr>
        <w:t>s</w:t>
      </w:r>
      <w:r>
        <w:rPr>
          <w:rFonts w:ascii="Verdana" w:eastAsia="Verdana" w:hAnsi="Verdana" w:cs="Verdana"/>
          <w:sz w:val="20"/>
        </w:rPr>
        <w:t xml:space="preserve"> e</w:t>
      </w:r>
      <w:r w:rsidR="00804BF3">
        <w:rPr>
          <w:rFonts w:ascii="Verdana" w:eastAsia="Verdana" w:hAnsi="Verdana" w:cs="Verdana"/>
          <w:sz w:val="20"/>
          <w:lang w:val="pt-BR"/>
        </w:rPr>
        <w:t xml:space="preserve"> torneios</w:t>
      </w:r>
      <w:r>
        <w:rPr>
          <w:rFonts w:ascii="Verdana" w:eastAsia="Verdana" w:hAnsi="Verdana" w:cs="Verdana"/>
          <w:sz w:val="20"/>
        </w:rPr>
        <w:t>.</w:t>
      </w:r>
      <w:r>
        <w:rPr>
          <w:rFonts w:ascii="Verdana" w:eastAsia="Verdana" w:hAnsi="Verdana" w:cs="Verdana"/>
          <w:sz w:val="20"/>
          <w:lang w:val="pt-BR"/>
        </w:rPr>
        <w:t xml:space="preserve"> </w:t>
      </w:r>
    </w:p>
    <w:p w14:paraId="3C88E120" w14:textId="77777777" w:rsidR="003D69C9" w:rsidRDefault="003D69C9" w:rsidP="003E7394">
      <w:pPr>
        <w:rPr>
          <w:rFonts w:ascii="Verdana" w:eastAsia="Verdana" w:hAnsi="Verdana" w:cs="Verdana"/>
          <w:sz w:val="20"/>
          <w:lang w:val="pt-BR"/>
        </w:rPr>
      </w:pPr>
      <w:r>
        <w:rPr>
          <w:rFonts w:ascii="Verdana" w:eastAsia="Verdana" w:hAnsi="Verdana" w:cs="Verdana"/>
          <w:sz w:val="20"/>
          <w:lang w:val="pt-BR"/>
        </w:rPr>
        <w:lastRenderedPageBreak/>
        <w:t xml:space="preserve">A esta pessoa não é necessário ter um alto grau de escolaridade, bastando um grau equivalente ao Ensino Médio. Mas é preciso que tenha familiaridade com </w:t>
      </w:r>
      <w:r w:rsidR="00F645E5">
        <w:rPr>
          <w:rFonts w:ascii="Verdana" w:eastAsia="Verdana" w:hAnsi="Verdana" w:cs="Verdana"/>
          <w:sz w:val="20"/>
          <w:lang w:val="pt-BR"/>
        </w:rPr>
        <w:t>navegação na internet</w:t>
      </w:r>
      <w:r>
        <w:rPr>
          <w:rFonts w:ascii="Verdana" w:eastAsia="Verdana" w:hAnsi="Verdana" w:cs="Verdana"/>
          <w:sz w:val="20"/>
          <w:lang w:val="pt-BR"/>
        </w:rPr>
        <w:t>, além de habilidades de digitação. Esta pessoa será treinada para utilizar o sistema.</w:t>
      </w:r>
    </w:p>
    <w:p w14:paraId="672A6659" w14:textId="77777777" w:rsidR="00231802" w:rsidRDefault="00231802" w:rsidP="003E7394">
      <w:pPr>
        <w:rPr>
          <w:rFonts w:ascii="Verdana" w:eastAsia="Verdana" w:hAnsi="Verdana" w:cs="Verdana"/>
          <w:sz w:val="20"/>
          <w:lang w:val="pt-BR"/>
        </w:rPr>
      </w:pPr>
    </w:p>
    <w:p w14:paraId="750DA750" w14:textId="77777777" w:rsidR="00231802" w:rsidRPr="00231802" w:rsidRDefault="00231802" w:rsidP="00435728">
      <w:pPr>
        <w:rPr>
          <w:rFonts w:ascii="Verdana" w:eastAsia="Verdana" w:hAnsi="Verdana" w:cs="Verdana"/>
          <w:b/>
          <w:bCs/>
          <w:sz w:val="20"/>
          <w:szCs w:val="28"/>
          <w:lang w:val="pt-BR"/>
        </w:rPr>
      </w:pPr>
      <w:r w:rsidRPr="00231802">
        <w:rPr>
          <w:rFonts w:ascii="Verdana" w:eastAsia="Verdana" w:hAnsi="Verdana" w:cs="Verdana"/>
          <w:b/>
          <w:bCs/>
          <w:sz w:val="20"/>
          <w:szCs w:val="28"/>
          <w:lang w:val="pt-BR"/>
        </w:rPr>
        <w:t>4.2.2 Ator: Professor</w:t>
      </w:r>
    </w:p>
    <w:p w14:paraId="0A37501D" w14:textId="77777777" w:rsidR="00231802" w:rsidRDefault="00231802" w:rsidP="003E7394">
      <w:pPr>
        <w:rPr>
          <w:rFonts w:ascii="Verdana" w:eastAsia="Verdana" w:hAnsi="Verdana" w:cs="Verdana"/>
          <w:sz w:val="20"/>
          <w:lang w:val="pt-BR"/>
        </w:rPr>
      </w:pPr>
    </w:p>
    <w:p w14:paraId="6AE4191B" w14:textId="77777777" w:rsidR="003E7394" w:rsidRDefault="001B5F46">
      <w:pPr>
        <w:pStyle w:val="Ttulo4"/>
        <w:spacing w:after="280"/>
        <w:rPr>
          <w:rFonts w:ascii="Verdana" w:eastAsia="Verdana" w:hAnsi="Verdana" w:cs="Verdana"/>
          <w:b w:val="0"/>
          <w:lang w:val="pt-BR"/>
        </w:rPr>
      </w:pPr>
      <w:r>
        <w:rPr>
          <w:rFonts w:ascii="Verdana" w:eastAsia="Verdana" w:hAnsi="Verdana" w:cs="Verdana"/>
          <w:b w:val="0"/>
          <w:lang w:val="pt-BR"/>
        </w:rPr>
        <w:t>Esta pessoa não irá interagir diretamente com o sistema. É responsável por informar os dados para que o Secretár</w:t>
      </w:r>
      <w:r w:rsidR="0091703B">
        <w:rPr>
          <w:rFonts w:ascii="Verdana" w:eastAsia="Verdana" w:hAnsi="Verdana" w:cs="Verdana"/>
          <w:b w:val="0"/>
          <w:lang w:val="pt-BR"/>
        </w:rPr>
        <w:t>io possa cadastrá-lo no sistem</w:t>
      </w:r>
      <w:r w:rsidR="00F645E5">
        <w:rPr>
          <w:rFonts w:ascii="Verdana" w:eastAsia="Verdana" w:hAnsi="Verdana" w:cs="Verdana"/>
          <w:b w:val="0"/>
          <w:lang w:val="pt-BR"/>
        </w:rPr>
        <w:t>a</w:t>
      </w:r>
      <w:r w:rsidR="0091703B">
        <w:rPr>
          <w:rFonts w:ascii="Verdana" w:eastAsia="Verdana" w:hAnsi="Verdana" w:cs="Verdana"/>
          <w:b w:val="0"/>
          <w:lang w:val="pt-BR"/>
        </w:rPr>
        <w:t>.</w:t>
      </w:r>
    </w:p>
    <w:p w14:paraId="5FB8CEB9" w14:textId="77777777" w:rsidR="0091703B" w:rsidRPr="00231802" w:rsidRDefault="0091703B" w:rsidP="00435728">
      <w:pPr>
        <w:rPr>
          <w:rFonts w:ascii="Verdana" w:eastAsia="Verdana" w:hAnsi="Verdana" w:cs="Verdana"/>
          <w:b/>
          <w:bCs/>
          <w:sz w:val="20"/>
          <w:szCs w:val="28"/>
          <w:lang w:val="pt-BR"/>
        </w:rPr>
      </w:pPr>
      <w:r>
        <w:rPr>
          <w:rFonts w:ascii="Verdana" w:eastAsia="Verdana" w:hAnsi="Verdana" w:cs="Verdana"/>
          <w:b/>
          <w:bCs/>
          <w:sz w:val="20"/>
          <w:szCs w:val="28"/>
          <w:lang w:val="pt-BR"/>
        </w:rPr>
        <w:t>4.2.3</w:t>
      </w:r>
      <w:r w:rsidRPr="00231802">
        <w:rPr>
          <w:rFonts w:ascii="Verdana" w:eastAsia="Verdana" w:hAnsi="Verdana" w:cs="Verdana"/>
          <w:b/>
          <w:bCs/>
          <w:sz w:val="20"/>
          <w:szCs w:val="28"/>
          <w:lang w:val="pt-BR"/>
        </w:rPr>
        <w:t xml:space="preserve"> Ator: </w:t>
      </w:r>
      <w:r>
        <w:rPr>
          <w:rFonts w:ascii="Verdana" w:eastAsia="Verdana" w:hAnsi="Verdana" w:cs="Verdana"/>
          <w:b/>
          <w:bCs/>
          <w:sz w:val="20"/>
          <w:szCs w:val="28"/>
          <w:lang w:val="pt-BR"/>
        </w:rPr>
        <w:t>Aluno</w:t>
      </w:r>
    </w:p>
    <w:p w14:paraId="5DAB6C7B" w14:textId="77777777" w:rsidR="0091703B" w:rsidRDefault="0091703B" w:rsidP="0091703B">
      <w:pPr>
        <w:rPr>
          <w:rFonts w:ascii="Verdana" w:eastAsia="Verdana" w:hAnsi="Verdana" w:cs="Verdana"/>
          <w:sz w:val="20"/>
          <w:lang w:val="pt-BR"/>
        </w:rPr>
      </w:pPr>
    </w:p>
    <w:p w14:paraId="133E6F52" w14:textId="77777777" w:rsidR="0091703B" w:rsidRDefault="0091703B" w:rsidP="00E60B0D">
      <w:pPr>
        <w:pStyle w:val="Ttulo4"/>
        <w:spacing w:after="280"/>
        <w:rPr>
          <w:rFonts w:ascii="Verdana" w:eastAsia="Verdana" w:hAnsi="Verdana" w:cs="Verdana"/>
          <w:b w:val="0"/>
          <w:lang w:val="pt-BR"/>
        </w:rPr>
      </w:pPr>
      <w:r>
        <w:rPr>
          <w:rFonts w:ascii="Verdana" w:eastAsia="Verdana" w:hAnsi="Verdana" w:cs="Verdana"/>
          <w:b w:val="0"/>
          <w:lang w:val="pt-BR"/>
        </w:rPr>
        <w:t>Esta pessoa não irá interagir diretamente com o sistema. É responsável por informar os dados para que o Secretário possa cadastrá-lo no sistema e receber a carteira assim gerada.</w:t>
      </w:r>
    </w:p>
    <w:p w14:paraId="3C87FE46" w14:textId="5F4F8CA0" w:rsidR="00E75CFE" w:rsidRDefault="00E75CFE" w:rsidP="00435728">
      <w:pPr>
        <w:pStyle w:val="Ttulo4"/>
        <w:spacing w:after="280"/>
        <w:ind w:left="0"/>
      </w:pPr>
      <w:r w:rsidRPr="56AB391E">
        <w:rPr>
          <w:rFonts w:ascii="Verdana" w:eastAsia="Verdana" w:hAnsi="Verdana" w:cs="Verdana"/>
        </w:rPr>
        <w:t xml:space="preserve">4.3 </w:t>
      </w:r>
      <w:r w:rsidR="2D8C6CF0" w:rsidRPr="56AB391E">
        <w:rPr>
          <w:rFonts w:ascii="Verdana" w:eastAsia="Verdana" w:hAnsi="Verdana" w:cs="Verdana"/>
        </w:rPr>
        <w:t>Descrição formal dos requisitos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5"/>
        <w:gridCol w:w="1277"/>
        <w:gridCol w:w="565"/>
        <w:gridCol w:w="4721"/>
      </w:tblGrid>
      <w:tr w:rsidR="00505BD7" w14:paraId="2B35F9EB" w14:textId="77777777" w:rsidTr="56AB391E">
        <w:trPr>
          <w:trHeight w:val="352"/>
        </w:trPr>
        <w:tc>
          <w:tcPr>
            <w:tcW w:w="1283" w:type="pct"/>
            <w:shd w:val="clear" w:color="auto" w:fill="auto"/>
            <w:vAlign w:val="center"/>
          </w:tcPr>
          <w:p w14:paraId="3A6C226D" w14:textId="6A356807" w:rsidR="00E75CFE" w:rsidRDefault="00E75CFE" w:rsidP="56AB391E">
            <w:pPr>
              <w:jc w:val="center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Nome do </w:t>
            </w:r>
            <w:r w:rsidR="5BD6D16F" w:rsidRPr="56AB391E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Requisito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60A200BE" w14:textId="77777777" w:rsidR="00E75CFE" w:rsidRDefault="00E75CFE" w:rsidP="00C5145A">
            <w:pPr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Prioridade</w:t>
            </w:r>
          </w:p>
        </w:tc>
        <w:tc>
          <w:tcPr>
            <w:tcW w:w="320" w:type="pct"/>
            <w:shd w:val="clear" w:color="auto" w:fill="auto"/>
            <w:vAlign w:val="center"/>
          </w:tcPr>
          <w:p w14:paraId="5D859D64" w14:textId="77777777" w:rsidR="00E75CFE" w:rsidRPr="00505BD7" w:rsidRDefault="00E75CFE" w:rsidP="00505BD7">
            <w:pPr>
              <w:jc w:val="center"/>
              <w:rPr>
                <w:lang w:val="pt-BR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N</w:t>
            </w:r>
            <w:r w:rsidR="00505BD7">
              <w:rPr>
                <w:rFonts w:ascii="Verdana" w:eastAsia="Verdana" w:hAnsi="Verdana" w:cs="Verdana"/>
                <w:b/>
                <w:sz w:val="20"/>
                <w:lang w:val="pt-BR"/>
              </w:rPr>
              <w:t>º</w:t>
            </w:r>
          </w:p>
        </w:tc>
        <w:tc>
          <w:tcPr>
            <w:tcW w:w="2674" w:type="pct"/>
            <w:shd w:val="clear" w:color="auto" w:fill="auto"/>
            <w:vAlign w:val="center"/>
          </w:tcPr>
          <w:p w14:paraId="29FCE41E" w14:textId="77777777" w:rsidR="00E75CFE" w:rsidRDefault="00E75CFE" w:rsidP="00C5145A">
            <w:pPr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Descrição</w:t>
            </w:r>
          </w:p>
        </w:tc>
      </w:tr>
      <w:tr w:rsidR="00505BD7" w14:paraId="7963B3F4" w14:textId="77777777" w:rsidTr="56AB391E">
        <w:tc>
          <w:tcPr>
            <w:tcW w:w="1283" w:type="pct"/>
            <w:shd w:val="clear" w:color="auto" w:fill="auto"/>
            <w:vAlign w:val="center"/>
          </w:tcPr>
          <w:p w14:paraId="51CB4AE7" w14:textId="77777777" w:rsidR="00E75CFE" w:rsidRPr="000A5EF0" w:rsidRDefault="003C2BE3" w:rsidP="003C2BE3">
            <w:pPr>
              <w:rPr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 xml:space="preserve">Adicionar </w:t>
            </w:r>
            <w:r w:rsidR="00E75CFE" w:rsidRPr="00C5145A">
              <w:rPr>
                <w:rFonts w:ascii="Verdana" w:eastAsia="Verdana" w:hAnsi="Verdana" w:cs="Verdana"/>
                <w:sz w:val="20"/>
              </w:rPr>
              <w:t>Aluno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65AEDD99" w14:textId="5944889B" w:rsidR="00E75CFE" w:rsidRDefault="4C8CA166" w:rsidP="56AB391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Alta</w:t>
            </w:r>
          </w:p>
        </w:tc>
        <w:tc>
          <w:tcPr>
            <w:tcW w:w="320" w:type="pct"/>
            <w:shd w:val="clear" w:color="auto" w:fill="auto"/>
            <w:vAlign w:val="center"/>
          </w:tcPr>
          <w:p w14:paraId="649841BE" w14:textId="77777777" w:rsidR="00E75CFE" w:rsidRDefault="00E75CFE" w:rsidP="00C5145A">
            <w:pPr>
              <w:jc w:val="center"/>
            </w:pPr>
            <w:r>
              <w:rPr>
                <w:rFonts w:ascii="Verdana" w:eastAsia="Verdana" w:hAnsi="Verdana" w:cs="Verdana"/>
                <w:sz w:val="20"/>
              </w:rPr>
              <w:t>1</w:t>
            </w:r>
          </w:p>
        </w:tc>
        <w:tc>
          <w:tcPr>
            <w:tcW w:w="2674" w:type="pct"/>
            <w:shd w:val="clear" w:color="auto" w:fill="auto"/>
            <w:vAlign w:val="center"/>
          </w:tcPr>
          <w:p w14:paraId="3E8696AA" w14:textId="6DA09E98" w:rsidR="00E75CFE" w:rsidRDefault="00E75CFE" w:rsidP="56AB391E"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Este </w:t>
            </w:r>
            <w:r w:rsidR="6B382C0E" w:rsidRPr="56AB391E">
              <w:rPr>
                <w:rFonts w:ascii="Verdana" w:eastAsia="Verdana" w:hAnsi="Verdana" w:cs="Verdana"/>
                <w:sz w:val="20"/>
                <w:szCs w:val="20"/>
              </w:rPr>
              <w:t>requisito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permite </w:t>
            </w:r>
            <w:r w:rsidR="00A438AF"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 xml:space="preserve">ao </w:t>
            </w:r>
            <w:r w:rsidR="00A438AF" w:rsidRPr="56AB391E">
              <w:rPr>
                <w:rFonts w:ascii="Verdana" w:eastAsia="Verdana" w:hAnsi="Verdana" w:cs="Verdana"/>
                <w:sz w:val="20"/>
                <w:szCs w:val="20"/>
              </w:rPr>
              <w:t>Secretári</w:t>
            </w:r>
            <w:r w:rsidR="00A438AF"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o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9852F4"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 xml:space="preserve">adicionar um novo aluno no </w:t>
            </w:r>
            <w:r w:rsidR="009E0165"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sistema</w:t>
            </w:r>
            <w:r>
              <w:t xml:space="preserve"> </w:t>
            </w:r>
          </w:p>
        </w:tc>
      </w:tr>
      <w:tr w:rsidR="00505BD7" w14:paraId="3252D053" w14:textId="77777777" w:rsidTr="56AB391E">
        <w:tc>
          <w:tcPr>
            <w:tcW w:w="1283" w:type="pct"/>
            <w:shd w:val="clear" w:color="auto" w:fill="auto"/>
            <w:vAlign w:val="center"/>
          </w:tcPr>
          <w:p w14:paraId="7B9A5D6D" w14:textId="77777777" w:rsidR="003C2BE3" w:rsidRDefault="003C2BE3" w:rsidP="003C2BE3">
            <w:pPr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Atualizar Aluno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33B80983" w14:textId="4841CD77" w:rsidR="003C2BE3" w:rsidRPr="009E77C3" w:rsidRDefault="7DD1F46A" w:rsidP="56AB391E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pt-BR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Alta</w:t>
            </w:r>
          </w:p>
        </w:tc>
        <w:tc>
          <w:tcPr>
            <w:tcW w:w="320" w:type="pct"/>
            <w:shd w:val="clear" w:color="auto" w:fill="auto"/>
            <w:vAlign w:val="center"/>
          </w:tcPr>
          <w:p w14:paraId="18F999B5" w14:textId="77777777" w:rsidR="003C2BE3" w:rsidRPr="00232307" w:rsidRDefault="00232307" w:rsidP="00C5145A">
            <w:pPr>
              <w:jc w:val="center"/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2</w:t>
            </w:r>
          </w:p>
        </w:tc>
        <w:tc>
          <w:tcPr>
            <w:tcW w:w="2674" w:type="pct"/>
            <w:shd w:val="clear" w:color="auto" w:fill="auto"/>
            <w:vAlign w:val="center"/>
          </w:tcPr>
          <w:p w14:paraId="52933A76" w14:textId="06ECC93C" w:rsidR="003C2BE3" w:rsidRDefault="006230AB" w:rsidP="56AB391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Este </w:t>
            </w:r>
            <w:r w:rsidR="110F9E09" w:rsidRPr="56AB391E">
              <w:rPr>
                <w:rFonts w:ascii="Verdana" w:eastAsia="Verdana" w:hAnsi="Verdana" w:cs="Verdana"/>
                <w:sz w:val="20"/>
                <w:szCs w:val="20"/>
              </w:rPr>
              <w:t>requisito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permite 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 xml:space="preserve">ao 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>Secretári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o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a</w:t>
            </w:r>
            <w:r w:rsidR="00984C6D"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tualizar os dados de</w:t>
            </w:r>
            <w:r w:rsidR="00E91C7D"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 xml:space="preserve"> um 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aluno</w:t>
            </w:r>
          </w:p>
        </w:tc>
      </w:tr>
      <w:tr w:rsidR="00505BD7" w14:paraId="2FDC496F" w14:textId="77777777" w:rsidTr="56AB391E">
        <w:tc>
          <w:tcPr>
            <w:tcW w:w="1283" w:type="pct"/>
            <w:shd w:val="clear" w:color="auto" w:fill="auto"/>
            <w:vAlign w:val="center"/>
          </w:tcPr>
          <w:p w14:paraId="6810EA08" w14:textId="77777777" w:rsidR="003C2BE3" w:rsidRDefault="002F4F87" w:rsidP="003C2BE3">
            <w:pPr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Remover</w:t>
            </w:r>
            <w:r w:rsidR="00547499">
              <w:rPr>
                <w:rFonts w:ascii="Verdana" w:eastAsia="Verdana" w:hAnsi="Verdana" w:cs="Verdana"/>
                <w:sz w:val="20"/>
                <w:lang w:val="pt-BR"/>
              </w:rPr>
              <w:t xml:space="preserve"> Aluno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061D6CA7" w14:textId="4D7EC3B1" w:rsidR="003C2BE3" w:rsidRPr="009E77C3" w:rsidRDefault="47515FB9" w:rsidP="56AB391E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pt-BR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Alta</w:t>
            </w:r>
          </w:p>
        </w:tc>
        <w:tc>
          <w:tcPr>
            <w:tcW w:w="320" w:type="pct"/>
            <w:shd w:val="clear" w:color="auto" w:fill="auto"/>
            <w:vAlign w:val="center"/>
          </w:tcPr>
          <w:p w14:paraId="5FCD5EC4" w14:textId="77777777" w:rsidR="003C2BE3" w:rsidRPr="00232307" w:rsidRDefault="00232307" w:rsidP="00C5145A">
            <w:pPr>
              <w:jc w:val="center"/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3</w:t>
            </w:r>
          </w:p>
        </w:tc>
        <w:tc>
          <w:tcPr>
            <w:tcW w:w="2674" w:type="pct"/>
            <w:shd w:val="clear" w:color="auto" w:fill="auto"/>
            <w:vAlign w:val="center"/>
          </w:tcPr>
          <w:p w14:paraId="029C0CE8" w14:textId="1EAFACB5" w:rsidR="003C2BE3" w:rsidRDefault="00E91C7D" w:rsidP="56AB391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Este </w:t>
            </w:r>
            <w:r w:rsidR="26330B73" w:rsidRPr="56AB391E">
              <w:rPr>
                <w:rFonts w:ascii="Verdana" w:eastAsia="Verdana" w:hAnsi="Verdana" w:cs="Verdana"/>
                <w:sz w:val="20"/>
                <w:szCs w:val="20"/>
              </w:rPr>
              <w:t>requisito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permite 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 xml:space="preserve">ao 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>Secretári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o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apagar</w:t>
            </w:r>
            <w:r w:rsidR="00375050"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 xml:space="preserve"> do sistema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 xml:space="preserve"> o registro de um aluno</w:t>
            </w:r>
          </w:p>
        </w:tc>
      </w:tr>
      <w:tr w:rsidR="00505BD7" w14:paraId="158D15D0" w14:textId="77777777" w:rsidTr="56AB391E">
        <w:tc>
          <w:tcPr>
            <w:tcW w:w="1283" w:type="pct"/>
            <w:shd w:val="clear" w:color="auto" w:fill="auto"/>
            <w:vAlign w:val="center"/>
          </w:tcPr>
          <w:p w14:paraId="52BD0E7F" w14:textId="77777777" w:rsidR="003C2BE3" w:rsidRDefault="00547499" w:rsidP="003C2BE3">
            <w:pPr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Buscar Aluno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3D6DC322" w14:textId="456550C5" w:rsidR="003C2BE3" w:rsidRPr="009E77C3" w:rsidRDefault="74B44022" w:rsidP="56AB391E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pt-BR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Alta</w:t>
            </w:r>
          </w:p>
        </w:tc>
        <w:tc>
          <w:tcPr>
            <w:tcW w:w="320" w:type="pct"/>
            <w:shd w:val="clear" w:color="auto" w:fill="auto"/>
            <w:vAlign w:val="center"/>
          </w:tcPr>
          <w:p w14:paraId="2598DEE6" w14:textId="77777777" w:rsidR="003C2BE3" w:rsidRPr="00232307" w:rsidRDefault="00232307" w:rsidP="00C5145A">
            <w:pPr>
              <w:jc w:val="center"/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4</w:t>
            </w:r>
          </w:p>
        </w:tc>
        <w:tc>
          <w:tcPr>
            <w:tcW w:w="2674" w:type="pct"/>
            <w:shd w:val="clear" w:color="auto" w:fill="auto"/>
            <w:vAlign w:val="center"/>
          </w:tcPr>
          <w:p w14:paraId="09145D74" w14:textId="77AC01D0" w:rsidR="003C2BE3" w:rsidRDefault="00973868" w:rsidP="56AB391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Este </w:t>
            </w:r>
            <w:r w:rsidR="09C4983D" w:rsidRPr="56AB391E">
              <w:rPr>
                <w:rFonts w:ascii="Verdana" w:eastAsia="Verdana" w:hAnsi="Verdana" w:cs="Verdana"/>
                <w:sz w:val="20"/>
                <w:szCs w:val="20"/>
              </w:rPr>
              <w:t>requisito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permite 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ao</w:t>
            </w:r>
            <w:r w:rsidR="23AD04CD"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s usuários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buscar</w:t>
            </w:r>
            <w:r w:rsidR="02320F17"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em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 xml:space="preserve"> dados de alunos</w:t>
            </w:r>
            <w:r w:rsidR="0036665F"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 xml:space="preserve"> a partir de seu número de registro</w:t>
            </w:r>
            <w:r w:rsidR="292B6061"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 xml:space="preserve"> ou nome.</w:t>
            </w:r>
          </w:p>
        </w:tc>
      </w:tr>
      <w:tr w:rsidR="00505BD7" w14:paraId="759FA1A5" w14:textId="77777777" w:rsidTr="56AB391E">
        <w:tc>
          <w:tcPr>
            <w:tcW w:w="1283" w:type="pct"/>
            <w:shd w:val="clear" w:color="auto" w:fill="auto"/>
            <w:vAlign w:val="center"/>
          </w:tcPr>
          <w:p w14:paraId="35EB38E5" w14:textId="77777777" w:rsidR="003C2BE3" w:rsidRDefault="00D3111E" w:rsidP="003C2BE3">
            <w:pPr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Adicionar Professor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21402596" w14:textId="1BED8B98" w:rsidR="003C2BE3" w:rsidRPr="009E77C3" w:rsidRDefault="027938ED" w:rsidP="56AB391E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pt-BR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Alta</w:t>
            </w:r>
          </w:p>
        </w:tc>
        <w:tc>
          <w:tcPr>
            <w:tcW w:w="320" w:type="pct"/>
            <w:shd w:val="clear" w:color="auto" w:fill="auto"/>
            <w:vAlign w:val="center"/>
          </w:tcPr>
          <w:p w14:paraId="78941E47" w14:textId="77777777" w:rsidR="003C2BE3" w:rsidRPr="00232307" w:rsidRDefault="00232307" w:rsidP="00C5145A">
            <w:pPr>
              <w:jc w:val="center"/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5</w:t>
            </w:r>
          </w:p>
        </w:tc>
        <w:tc>
          <w:tcPr>
            <w:tcW w:w="2674" w:type="pct"/>
            <w:shd w:val="clear" w:color="auto" w:fill="auto"/>
            <w:vAlign w:val="center"/>
          </w:tcPr>
          <w:p w14:paraId="13BB0599" w14:textId="1800063C" w:rsidR="003C2BE3" w:rsidRDefault="00C22607" w:rsidP="56AB391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Este </w:t>
            </w:r>
            <w:r w:rsidR="333421B2" w:rsidRPr="56AB391E">
              <w:rPr>
                <w:rFonts w:ascii="Verdana" w:eastAsia="Verdana" w:hAnsi="Verdana" w:cs="Verdana"/>
                <w:sz w:val="20"/>
                <w:szCs w:val="20"/>
              </w:rPr>
              <w:t>requisito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permite 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 xml:space="preserve">ao 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>Secretári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o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adicionar um novo professor no sistema</w:t>
            </w:r>
          </w:p>
        </w:tc>
      </w:tr>
      <w:tr w:rsidR="00505BD7" w14:paraId="72FF7C46" w14:textId="77777777" w:rsidTr="56AB391E">
        <w:tc>
          <w:tcPr>
            <w:tcW w:w="1283" w:type="pct"/>
            <w:shd w:val="clear" w:color="auto" w:fill="auto"/>
            <w:vAlign w:val="center"/>
          </w:tcPr>
          <w:p w14:paraId="1FD1EA93" w14:textId="77777777" w:rsidR="003C2BE3" w:rsidRDefault="00D3111E" w:rsidP="003C2BE3">
            <w:pPr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Atualizar Professor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2F0E185F" w14:textId="5F614B97" w:rsidR="003C2BE3" w:rsidRPr="009E77C3" w:rsidRDefault="43E5F4DE" w:rsidP="56AB391E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pt-BR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Alta</w:t>
            </w:r>
          </w:p>
        </w:tc>
        <w:tc>
          <w:tcPr>
            <w:tcW w:w="320" w:type="pct"/>
            <w:shd w:val="clear" w:color="auto" w:fill="auto"/>
            <w:vAlign w:val="center"/>
          </w:tcPr>
          <w:p w14:paraId="29B4EA11" w14:textId="77777777" w:rsidR="003C2BE3" w:rsidRPr="00232307" w:rsidRDefault="00232307" w:rsidP="00C5145A">
            <w:pPr>
              <w:jc w:val="center"/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6</w:t>
            </w:r>
          </w:p>
        </w:tc>
        <w:tc>
          <w:tcPr>
            <w:tcW w:w="2674" w:type="pct"/>
            <w:shd w:val="clear" w:color="auto" w:fill="auto"/>
            <w:vAlign w:val="center"/>
          </w:tcPr>
          <w:p w14:paraId="119A83E6" w14:textId="7CFEE0A7" w:rsidR="003C2BE3" w:rsidRPr="00D537FD" w:rsidRDefault="00D537FD" w:rsidP="56AB391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Este </w:t>
            </w:r>
            <w:r w:rsidR="39274CFE" w:rsidRPr="56AB391E">
              <w:rPr>
                <w:rFonts w:ascii="Verdana" w:eastAsia="Verdana" w:hAnsi="Verdana" w:cs="Verdana"/>
                <w:sz w:val="20"/>
                <w:szCs w:val="20"/>
              </w:rPr>
              <w:t>requisito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permite 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 xml:space="preserve">ao 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>Secretári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o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atualizar os dados de um professor</w:t>
            </w:r>
          </w:p>
        </w:tc>
      </w:tr>
      <w:tr w:rsidR="00505BD7" w14:paraId="0F182ED8" w14:textId="77777777" w:rsidTr="56AB391E">
        <w:tc>
          <w:tcPr>
            <w:tcW w:w="1283" w:type="pct"/>
            <w:shd w:val="clear" w:color="auto" w:fill="auto"/>
            <w:vAlign w:val="center"/>
          </w:tcPr>
          <w:p w14:paraId="3ED5F850" w14:textId="77777777" w:rsidR="003C2BE3" w:rsidRDefault="002F4F87" w:rsidP="003C2BE3">
            <w:pPr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Remover</w:t>
            </w:r>
            <w:r w:rsidR="00D3111E">
              <w:rPr>
                <w:rFonts w:ascii="Verdana" w:eastAsia="Verdana" w:hAnsi="Verdana" w:cs="Verdana"/>
                <w:sz w:val="20"/>
                <w:lang w:val="pt-BR"/>
              </w:rPr>
              <w:t xml:space="preserve"> Professor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34CC6B09" w14:textId="18F828F0" w:rsidR="003C2BE3" w:rsidRPr="009E77C3" w:rsidRDefault="4B7DE716" w:rsidP="56AB391E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pt-BR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Alta</w:t>
            </w:r>
          </w:p>
        </w:tc>
        <w:tc>
          <w:tcPr>
            <w:tcW w:w="320" w:type="pct"/>
            <w:shd w:val="clear" w:color="auto" w:fill="auto"/>
            <w:vAlign w:val="center"/>
          </w:tcPr>
          <w:p w14:paraId="75697EEC" w14:textId="77777777" w:rsidR="003C2BE3" w:rsidRPr="00232307" w:rsidRDefault="00232307" w:rsidP="00C5145A">
            <w:pPr>
              <w:jc w:val="center"/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7</w:t>
            </w:r>
          </w:p>
        </w:tc>
        <w:tc>
          <w:tcPr>
            <w:tcW w:w="2674" w:type="pct"/>
            <w:shd w:val="clear" w:color="auto" w:fill="auto"/>
            <w:vAlign w:val="center"/>
          </w:tcPr>
          <w:p w14:paraId="1E773003" w14:textId="7100425F" w:rsidR="003C2BE3" w:rsidRDefault="00836ADB" w:rsidP="56AB391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Este </w:t>
            </w:r>
            <w:r w:rsidR="40868AB0" w:rsidRPr="56AB391E">
              <w:rPr>
                <w:rFonts w:ascii="Verdana" w:eastAsia="Verdana" w:hAnsi="Verdana" w:cs="Verdana"/>
                <w:sz w:val="20"/>
                <w:szCs w:val="20"/>
              </w:rPr>
              <w:t>requisito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permite 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 xml:space="preserve">ao 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>Secretári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o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apagar do sistema o registro de um professor</w:t>
            </w:r>
          </w:p>
        </w:tc>
      </w:tr>
      <w:tr w:rsidR="00505BD7" w14:paraId="405038E2" w14:textId="77777777" w:rsidTr="56AB391E">
        <w:tc>
          <w:tcPr>
            <w:tcW w:w="1283" w:type="pct"/>
            <w:shd w:val="clear" w:color="auto" w:fill="auto"/>
            <w:vAlign w:val="center"/>
          </w:tcPr>
          <w:p w14:paraId="307EEBF8" w14:textId="77777777" w:rsidR="003C2BE3" w:rsidRPr="00F271D2" w:rsidRDefault="00D3111E" w:rsidP="003C2BE3">
            <w:pPr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Buscar Professor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52438149" w14:textId="21034486" w:rsidR="003C2BE3" w:rsidRPr="00F271D2" w:rsidRDefault="47C3425E" w:rsidP="56AB391E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pt-BR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Alta</w:t>
            </w:r>
          </w:p>
        </w:tc>
        <w:tc>
          <w:tcPr>
            <w:tcW w:w="320" w:type="pct"/>
            <w:shd w:val="clear" w:color="auto" w:fill="auto"/>
            <w:vAlign w:val="center"/>
          </w:tcPr>
          <w:p w14:paraId="44B0A208" w14:textId="77777777" w:rsidR="003C2BE3" w:rsidRPr="00F271D2" w:rsidRDefault="00232307" w:rsidP="00C5145A">
            <w:pPr>
              <w:jc w:val="center"/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8</w:t>
            </w:r>
          </w:p>
        </w:tc>
        <w:tc>
          <w:tcPr>
            <w:tcW w:w="2674" w:type="pct"/>
            <w:shd w:val="clear" w:color="auto" w:fill="auto"/>
            <w:vAlign w:val="center"/>
          </w:tcPr>
          <w:p w14:paraId="038F5242" w14:textId="443534D3" w:rsidR="003C2BE3" w:rsidRPr="00F271D2" w:rsidRDefault="00BE0772" w:rsidP="56AB391E">
            <w:pPr>
              <w:rPr>
                <w:rFonts w:ascii="Verdana" w:eastAsia="Verdana" w:hAnsi="Verdana" w:cs="Verdana"/>
                <w:sz w:val="20"/>
                <w:szCs w:val="20"/>
                <w:lang w:val="pt-BR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Este </w:t>
            </w:r>
            <w:r w:rsidR="711C5706" w:rsidRPr="56AB391E">
              <w:rPr>
                <w:rFonts w:ascii="Verdana" w:eastAsia="Verdana" w:hAnsi="Verdana" w:cs="Verdana"/>
                <w:sz w:val="20"/>
                <w:szCs w:val="20"/>
              </w:rPr>
              <w:t>requisito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permit</w:t>
            </w:r>
            <w:r w:rsidR="3D3F72DB"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e 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ao</w:t>
            </w:r>
            <w:r w:rsidR="043C20F5"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s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 xml:space="preserve"> </w:t>
            </w:r>
            <w:r w:rsidR="123BFAF1"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usuários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buscar</w:t>
            </w:r>
            <w:r w:rsidR="50B8288C"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em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 xml:space="preserve"> dados de professor a partir de seu número de registro</w:t>
            </w:r>
            <w:r w:rsidR="7AC76041"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 xml:space="preserve"> ou nome</w:t>
            </w:r>
          </w:p>
        </w:tc>
      </w:tr>
      <w:tr w:rsidR="00505BD7" w14:paraId="0C41B881" w14:textId="77777777" w:rsidTr="56AB391E">
        <w:tc>
          <w:tcPr>
            <w:tcW w:w="1283" w:type="pct"/>
            <w:shd w:val="clear" w:color="auto" w:fill="auto"/>
            <w:vAlign w:val="center"/>
          </w:tcPr>
          <w:p w14:paraId="41A8EFF3" w14:textId="77777777" w:rsidR="00E75CFE" w:rsidRPr="00F271D2" w:rsidRDefault="00F271D2">
            <w:pPr>
              <w:rPr>
                <w:rFonts w:ascii="Verdana" w:eastAsia="Verdana" w:hAnsi="Verdana" w:cs="Verdana"/>
                <w:sz w:val="20"/>
                <w:lang w:val="pt-BR"/>
              </w:rPr>
            </w:pPr>
            <w:r w:rsidRPr="00F271D2">
              <w:rPr>
                <w:rFonts w:ascii="Verdana" w:eastAsia="Verdana" w:hAnsi="Verdana" w:cs="Verdana"/>
                <w:sz w:val="20"/>
                <w:lang w:val="pt-BR"/>
              </w:rPr>
              <w:t xml:space="preserve">Adicionar </w:t>
            </w:r>
            <w:r w:rsidR="002F4F87">
              <w:rPr>
                <w:rFonts w:ascii="Verdana" w:eastAsia="Verdana" w:hAnsi="Verdana" w:cs="Verdana"/>
                <w:sz w:val="20"/>
                <w:lang w:val="pt-BR"/>
              </w:rPr>
              <w:t>Dojo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15C2F6B5" w14:textId="04FE1070" w:rsidR="00E75CFE" w:rsidRPr="00F271D2" w:rsidRDefault="0198F9FB" w:rsidP="56AB391E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pt-BR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Alta</w:t>
            </w:r>
          </w:p>
        </w:tc>
        <w:tc>
          <w:tcPr>
            <w:tcW w:w="320" w:type="pct"/>
            <w:shd w:val="clear" w:color="auto" w:fill="auto"/>
            <w:vAlign w:val="center"/>
          </w:tcPr>
          <w:p w14:paraId="2B2B7304" w14:textId="77777777" w:rsidR="00E75CFE" w:rsidRPr="00F271D2" w:rsidRDefault="00232307" w:rsidP="00C5145A">
            <w:pPr>
              <w:jc w:val="center"/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9</w:t>
            </w:r>
          </w:p>
        </w:tc>
        <w:tc>
          <w:tcPr>
            <w:tcW w:w="2674" w:type="pct"/>
            <w:shd w:val="clear" w:color="auto" w:fill="auto"/>
            <w:vAlign w:val="center"/>
          </w:tcPr>
          <w:p w14:paraId="6609D1A5" w14:textId="5B24075E" w:rsidR="00E75CFE" w:rsidRPr="00F271D2" w:rsidRDefault="00E37893" w:rsidP="56AB391E">
            <w:pPr>
              <w:rPr>
                <w:rFonts w:ascii="Verdana" w:eastAsia="Verdana" w:hAnsi="Verdana" w:cs="Verdana"/>
                <w:sz w:val="20"/>
                <w:szCs w:val="20"/>
                <w:lang w:val="pt-BR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Este </w:t>
            </w:r>
            <w:r w:rsidR="58F83D19" w:rsidRPr="56AB391E">
              <w:rPr>
                <w:rFonts w:ascii="Verdana" w:eastAsia="Verdana" w:hAnsi="Verdana" w:cs="Verdana"/>
                <w:sz w:val="20"/>
                <w:szCs w:val="20"/>
              </w:rPr>
              <w:t>requisito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permite 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 xml:space="preserve">ao 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>Secretári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o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 xml:space="preserve">adicionar uma nova </w:t>
            </w:r>
            <w:r w:rsidR="002F4F87"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Dojo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 xml:space="preserve"> no sistema</w:t>
            </w:r>
          </w:p>
        </w:tc>
      </w:tr>
      <w:tr w:rsidR="00505BD7" w14:paraId="4A668F3D" w14:textId="77777777" w:rsidTr="56AB391E">
        <w:tc>
          <w:tcPr>
            <w:tcW w:w="1283" w:type="pct"/>
            <w:shd w:val="clear" w:color="auto" w:fill="auto"/>
            <w:vAlign w:val="center"/>
          </w:tcPr>
          <w:p w14:paraId="7CBDD10E" w14:textId="77777777" w:rsidR="00E75CFE" w:rsidRPr="00880A2C" w:rsidRDefault="00003FEC">
            <w:pPr>
              <w:rPr>
                <w:rFonts w:ascii="Verdana" w:eastAsia="Verdana" w:hAnsi="Verdana" w:cs="Verdana"/>
                <w:sz w:val="20"/>
              </w:rPr>
            </w:pPr>
            <w:r w:rsidRPr="00880A2C">
              <w:rPr>
                <w:rFonts w:ascii="Verdana" w:eastAsia="Verdana" w:hAnsi="Verdana" w:cs="Verdana"/>
                <w:sz w:val="20"/>
              </w:rPr>
              <w:t xml:space="preserve">Atualizar </w:t>
            </w:r>
            <w:r w:rsidR="002F4F87">
              <w:rPr>
                <w:rFonts w:ascii="Verdana" w:eastAsia="Verdana" w:hAnsi="Verdana" w:cs="Verdana"/>
                <w:sz w:val="20"/>
              </w:rPr>
              <w:t>Dojo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2D7B4CDA" w14:textId="04708188" w:rsidR="00E75CFE" w:rsidRPr="00880A2C" w:rsidRDefault="6E05243C" w:rsidP="56AB391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Alta</w:t>
            </w:r>
          </w:p>
        </w:tc>
        <w:tc>
          <w:tcPr>
            <w:tcW w:w="320" w:type="pct"/>
            <w:shd w:val="clear" w:color="auto" w:fill="auto"/>
            <w:vAlign w:val="center"/>
          </w:tcPr>
          <w:p w14:paraId="5D369756" w14:textId="77777777" w:rsidR="00E75CFE" w:rsidRPr="00232307" w:rsidRDefault="00232307" w:rsidP="00C5145A">
            <w:pPr>
              <w:jc w:val="center"/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10</w:t>
            </w:r>
          </w:p>
        </w:tc>
        <w:tc>
          <w:tcPr>
            <w:tcW w:w="2674" w:type="pct"/>
            <w:shd w:val="clear" w:color="auto" w:fill="auto"/>
            <w:vAlign w:val="center"/>
          </w:tcPr>
          <w:p w14:paraId="13BA16EF" w14:textId="500984C2" w:rsidR="00E75CFE" w:rsidRPr="00880A2C" w:rsidRDefault="002D69E0" w:rsidP="56AB391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Este </w:t>
            </w:r>
            <w:r w:rsidR="2A7D30E6" w:rsidRPr="56AB391E">
              <w:rPr>
                <w:rFonts w:ascii="Verdana" w:eastAsia="Verdana" w:hAnsi="Verdana" w:cs="Verdana"/>
                <w:sz w:val="20"/>
                <w:szCs w:val="20"/>
              </w:rPr>
              <w:t>requisito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permite 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 xml:space="preserve">ao 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>Secretári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o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atualizar os dados de um</w:t>
            </w:r>
            <w:r w:rsidR="00182BC5"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 xml:space="preserve">a </w:t>
            </w:r>
            <w:r w:rsidR="002F4F87"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Dojo</w:t>
            </w:r>
          </w:p>
        </w:tc>
      </w:tr>
      <w:tr w:rsidR="00003FEC" w14:paraId="2DC96C3B" w14:textId="77777777" w:rsidTr="56AB391E">
        <w:tc>
          <w:tcPr>
            <w:tcW w:w="1283" w:type="pct"/>
            <w:shd w:val="clear" w:color="auto" w:fill="auto"/>
            <w:vAlign w:val="center"/>
          </w:tcPr>
          <w:p w14:paraId="5E4F2863" w14:textId="77777777" w:rsidR="00003FEC" w:rsidRPr="00880A2C" w:rsidRDefault="002F4F87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Remover</w:t>
            </w:r>
            <w:r w:rsidR="00003FEC" w:rsidRPr="00880A2C"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>Dojo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1CCAE64F" w14:textId="199C90E6" w:rsidR="00003FEC" w:rsidRPr="009E77C3" w:rsidRDefault="2ECE1B60" w:rsidP="56AB391E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pt-BR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Alta</w:t>
            </w:r>
          </w:p>
        </w:tc>
        <w:tc>
          <w:tcPr>
            <w:tcW w:w="320" w:type="pct"/>
            <w:shd w:val="clear" w:color="auto" w:fill="auto"/>
            <w:vAlign w:val="center"/>
          </w:tcPr>
          <w:p w14:paraId="4737E36C" w14:textId="77777777" w:rsidR="00003FEC" w:rsidRPr="00232307" w:rsidRDefault="00232307" w:rsidP="00C5145A">
            <w:pPr>
              <w:jc w:val="center"/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11</w:t>
            </w:r>
          </w:p>
        </w:tc>
        <w:tc>
          <w:tcPr>
            <w:tcW w:w="2674" w:type="pct"/>
            <w:shd w:val="clear" w:color="auto" w:fill="auto"/>
            <w:vAlign w:val="center"/>
          </w:tcPr>
          <w:p w14:paraId="509689CC" w14:textId="25A3414C" w:rsidR="00003FEC" w:rsidRPr="00880A2C" w:rsidRDefault="00B655B1" w:rsidP="56AB391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Este </w:t>
            </w:r>
            <w:r w:rsidR="34E1EFE5" w:rsidRPr="56AB391E">
              <w:rPr>
                <w:rFonts w:ascii="Verdana" w:eastAsia="Verdana" w:hAnsi="Verdana" w:cs="Verdana"/>
                <w:sz w:val="20"/>
                <w:szCs w:val="20"/>
              </w:rPr>
              <w:t>requisito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permite 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 xml:space="preserve">ao 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>Secretári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o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 xml:space="preserve">apagar do sistema o registro de uma </w:t>
            </w:r>
            <w:r w:rsidR="002F4F87"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Dojo</w:t>
            </w:r>
          </w:p>
        </w:tc>
      </w:tr>
      <w:tr w:rsidR="00003FEC" w14:paraId="490D0E65" w14:textId="77777777" w:rsidTr="56AB391E">
        <w:tc>
          <w:tcPr>
            <w:tcW w:w="1283" w:type="pct"/>
            <w:shd w:val="clear" w:color="auto" w:fill="auto"/>
            <w:vAlign w:val="center"/>
          </w:tcPr>
          <w:p w14:paraId="2CE95BDA" w14:textId="77777777" w:rsidR="00003FEC" w:rsidRPr="00880A2C" w:rsidRDefault="001B3F97">
            <w:pPr>
              <w:rPr>
                <w:rFonts w:ascii="Verdana" w:eastAsia="Verdana" w:hAnsi="Verdana" w:cs="Verdana"/>
                <w:sz w:val="20"/>
              </w:rPr>
            </w:pPr>
            <w:r w:rsidRPr="00880A2C">
              <w:rPr>
                <w:rFonts w:ascii="Verdana" w:eastAsia="Verdana" w:hAnsi="Verdana" w:cs="Verdana"/>
                <w:sz w:val="20"/>
              </w:rPr>
              <w:t xml:space="preserve">Buscar </w:t>
            </w:r>
            <w:r w:rsidR="002F4F87">
              <w:rPr>
                <w:rFonts w:ascii="Verdana" w:eastAsia="Verdana" w:hAnsi="Verdana" w:cs="Verdana"/>
                <w:sz w:val="20"/>
              </w:rPr>
              <w:t>Dojo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1ED56744" w14:textId="24AEEABD" w:rsidR="00003FEC" w:rsidRPr="009E77C3" w:rsidRDefault="2A67BF1F" w:rsidP="56AB391E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pt-BR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Alta</w:t>
            </w:r>
          </w:p>
        </w:tc>
        <w:tc>
          <w:tcPr>
            <w:tcW w:w="320" w:type="pct"/>
            <w:shd w:val="clear" w:color="auto" w:fill="auto"/>
            <w:vAlign w:val="center"/>
          </w:tcPr>
          <w:p w14:paraId="4B73E586" w14:textId="77777777" w:rsidR="00003FEC" w:rsidRPr="00232307" w:rsidRDefault="00232307" w:rsidP="00C5145A">
            <w:pPr>
              <w:jc w:val="center"/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12</w:t>
            </w:r>
          </w:p>
        </w:tc>
        <w:tc>
          <w:tcPr>
            <w:tcW w:w="2674" w:type="pct"/>
            <w:shd w:val="clear" w:color="auto" w:fill="auto"/>
            <w:vAlign w:val="center"/>
          </w:tcPr>
          <w:p w14:paraId="1A153BCD" w14:textId="0348516A" w:rsidR="00003FEC" w:rsidRPr="00880A2C" w:rsidRDefault="00403EE4" w:rsidP="56AB391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Este </w:t>
            </w:r>
            <w:r w:rsidR="6EEB6414" w:rsidRPr="56AB391E">
              <w:rPr>
                <w:rFonts w:ascii="Verdana" w:eastAsia="Verdana" w:hAnsi="Verdana" w:cs="Verdana"/>
                <w:sz w:val="20"/>
                <w:szCs w:val="20"/>
              </w:rPr>
              <w:t>requisito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permite 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ao</w:t>
            </w:r>
            <w:r w:rsidR="08792AD0"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s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 xml:space="preserve"> </w:t>
            </w:r>
            <w:r w:rsidR="08F5A964" w:rsidRPr="56AB391E">
              <w:rPr>
                <w:rFonts w:ascii="Verdana" w:eastAsia="Verdana" w:hAnsi="Verdana" w:cs="Verdana"/>
                <w:sz w:val="20"/>
                <w:szCs w:val="20"/>
              </w:rPr>
              <w:t>usuários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 xml:space="preserve">buscar dados de uma </w:t>
            </w:r>
            <w:r w:rsidR="002F4F87"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Dojo</w:t>
            </w: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 xml:space="preserve"> a partir de seu CNPJ</w:t>
            </w:r>
            <w:r w:rsidR="738278A9"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 xml:space="preserve"> ou endereço</w:t>
            </w:r>
          </w:p>
        </w:tc>
      </w:tr>
      <w:tr w:rsidR="00505BD7" w14:paraId="116D6BAF" w14:textId="77777777" w:rsidTr="56AB391E">
        <w:tc>
          <w:tcPr>
            <w:tcW w:w="1283" w:type="pct"/>
            <w:shd w:val="clear" w:color="auto" w:fill="auto"/>
            <w:vAlign w:val="center"/>
          </w:tcPr>
          <w:p w14:paraId="57D9D9D7" w14:textId="1EC8AC49" w:rsidR="00E75CFE" w:rsidRPr="00880A2C" w:rsidRDefault="092F21EA" w:rsidP="22D90717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Relatório de aniversariantes do mês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140DA07A" w14:textId="2160ECD9" w:rsidR="00E75CFE" w:rsidRPr="00880A2C" w:rsidRDefault="1F3F6187" w:rsidP="22D9071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Baixa</w:t>
            </w:r>
          </w:p>
        </w:tc>
        <w:tc>
          <w:tcPr>
            <w:tcW w:w="320" w:type="pct"/>
            <w:shd w:val="clear" w:color="auto" w:fill="auto"/>
            <w:vAlign w:val="center"/>
          </w:tcPr>
          <w:p w14:paraId="39F18D26" w14:textId="6B18CEDD" w:rsidR="00E75CFE" w:rsidRPr="00232307" w:rsidRDefault="092F21EA" w:rsidP="22D90717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pt-BR"/>
              </w:rPr>
            </w:pPr>
            <w:r w:rsidRPr="22D90717">
              <w:rPr>
                <w:rFonts w:ascii="Verdana" w:eastAsia="Verdana" w:hAnsi="Verdana" w:cs="Verdana"/>
                <w:sz w:val="20"/>
                <w:szCs w:val="20"/>
                <w:lang w:val="pt-BR"/>
              </w:rPr>
              <w:t>13</w:t>
            </w:r>
          </w:p>
        </w:tc>
        <w:tc>
          <w:tcPr>
            <w:tcW w:w="2674" w:type="pct"/>
            <w:shd w:val="clear" w:color="auto" w:fill="auto"/>
            <w:vAlign w:val="center"/>
          </w:tcPr>
          <w:p w14:paraId="18DB7C38" w14:textId="51926D4A" w:rsidR="00E75CFE" w:rsidRPr="00880A2C" w:rsidRDefault="11842F42" w:rsidP="22D90717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Este requisito p</w:t>
            </w:r>
            <w:r w:rsidR="092F21EA" w:rsidRPr="56AB391E">
              <w:rPr>
                <w:rFonts w:ascii="Verdana" w:eastAsia="Verdana" w:hAnsi="Verdana" w:cs="Verdana"/>
                <w:sz w:val="20"/>
                <w:szCs w:val="20"/>
              </w:rPr>
              <w:t>ermite a emissão de relatório do filiados que aniversariam no mês corrente</w:t>
            </w:r>
          </w:p>
        </w:tc>
      </w:tr>
      <w:tr w:rsidR="00505BD7" w14:paraId="2AF02613" w14:textId="77777777" w:rsidTr="56AB391E">
        <w:tc>
          <w:tcPr>
            <w:tcW w:w="1283" w:type="pct"/>
            <w:shd w:val="clear" w:color="auto" w:fill="auto"/>
            <w:vAlign w:val="center"/>
          </w:tcPr>
          <w:p w14:paraId="3461E27C" w14:textId="10AE3DB3" w:rsidR="00E75CFE" w:rsidRPr="00880A2C" w:rsidRDefault="092F21EA" w:rsidP="22D90717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22D90717">
              <w:rPr>
                <w:rFonts w:ascii="Verdana" w:eastAsia="Verdana" w:hAnsi="Verdana" w:cs="Verdana"/>
                <w:sz w:val="20"/>
                <w:szCs w:val="20"/>
              </w:rPr>
              <w:t>Registrar um Torneio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5301FEB4" w14:textId="6E23DD1F" w:rsidR="00E75CFE" w:rsidRPr="00880A2C" w:rsidRDefault="072CD31E" w:rsidP="56AB391E">
            <w:pPr>
              <w:spacing w:line="259" w:lineRule="auto"/>
              <w:jc w:val="center"/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Moderada</w:t>
            </w:r>
          </w:p>
        </w:tc>
        <w:tc>
          <w:tcPr>
            <w:tcW w:w="320" w:type="pct"/>
            <w:shd w:val="clear" w:color="auto" w:fill="auto"/>
            <w:vAlign w:val="center"/>
          </w:tcPr>
          <w:p w14:paraId="33CFEC6B" w14:textId="51CA8244" w:rsidR="00E75CFE" w:rsidRPr="00232307" w:rsidRDefault="092F21EA" w:rsidP="22D90717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pt-BR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1</w:t>
            </w:r>
            <w:r w:rsidR="629D9F7E"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4</w:t>
            </w:r>
          </w:p>
        </w:tc>
        <w:tc>
          <w:tcPr>
            <w:tcW w:w="2674" w:type="pct"/>
            <w:shd w:val="clear" w:color="auto" w:fill="auto"/>
            <w:vAlign w:val="center"/>
          </w:tcPr>
          <w:p w14:paraId="063993A1" w14:textId="2D61BE40" w:rsidR="00E75CFE" w:rsidRPr="00880A2C" w:rsidRDefault="092F21EA" w:rsidP="22D90717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Este </w:t>
            </w:r>
            <w:r w:rsidR="1CC251D6" w:rsidRPr="56AB391E">
              <w:rPr>
                <w:rFonts w:ascii="Verdana" w:eastAsia="Verdana" w:hAnsi="Verdana" w:cs="Verdana"/>
                <w:sz w:val="20"/>
                <w:szCs w:val="20"/>
              </w:rPr>
              <w:t>requisito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permite ao Secretário adicionar no sistema um torneio</w:t>
            </w:r>
            <w:r w:rsidR="3917C5DD"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iniciado</w:t>
            </w:r>
          </w:p>
        </w:tc>
      </w:tr>
      <w:tr w:rsidR="41657A01" w14:paraId="10BF307B" w14:textId="77777777" w:rsidTr="56AB391E">
        <w:tc>
          <w:tcPr>
            <w:tcW w:w="2265" w:type="dxa"/>
            <w:shd w:val="clear" w:color="auto" w:fill="auto"/>
            <w:vAlign w:val="center"/>
          </w:tcPr>
          <w:p w14:paraId="26AFC0C4" w14:textId="0FC78E07" w:rsidR="4755A87C" w:rsidRDefault="3917C5DD" w:rsidP="41657A01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lastRenderedPageBreak/>
              <w:t>Atualizar um Torneio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207E35A0" w14:textId="0766CC0C" w:rsidR="41657A01" w:rsidRDefault="1B587193" w:rsidP="56AB391E">
            <w:pPr>
              <w:spacing w:line="259" w:lineRule="auto"/>
              <w:jc w:val="center"/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Moderada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7EEAE28A" w14:textId="6FCDA033" w:rsidR="41657A01" w:rsidRDefault="3917C5DD" w:rsidP="41657A01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pt-BR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15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5418A9AE" w14:textId="45362FBF" w:rsidR="41657A01" w:rsidRDefault="3917C5DD" w:rsidP="41657A01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Este </w:t>
            </w:r>
            <w:r w:rsidR="4C1CBB2B" w:rsidRPr="56AB391E">
              <w:rPr>
                <w:rFonts w:ascii="Verdana" w:eastAsia="Verdana" w:hAnsi="Verdana" w:cs="Verdana"/>
                <w:sz w:val="20"/>
                <w:szCs w:val="20"/>
              </w:rPr>
              <w:t>requisito</w:t>
            </w: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permite ao </w:t>
            </w:r>
            <w:r w:rsidR="6AF75C78" w:rsidRPr="56AB391E">
              <w:rPr>
                <w:rFonts w:ascii="Verdana" w:eastAsia="Verdana" w:hAnsi="Verdana" w:cs="Verdana"/>
                <w:sz w:val="20"/>
                <w:szCs w:val="20"/>
              </w:rPr>
              <w:t>Secretário atualizar os dados de um torneio existente</w:t>
            </w:r>
          </w:p>
        </w:tc>
      </w:tr>
      <w:tr w:rsidR="56AB391E" w14:paraId="730BE84B" w14:textId="77777777" w:rsidTr="56AB391E">
        <w:tc>
          <w:tcPr>
            <w:tcW w:w="2265" w:type="dxa"/>
            <w:shd w:val="clear" w:color="auto" w:fill="auto"/>
            <w:vAlign w:val="center"/>
          </w:tcPr>
          <w:p w14:paraId="06F8CB4A" w14:textId="084137A7" w:rsidR="6AF75C78" w:rsidRDefault="6AF75C78" w:rsidP="56AB391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Buscar um Torneio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15DF0376" w14:textId="382983E2" w:rsidR="33660285" w:rsidRDefault="33660285" w:rsidP="56AB391E">
            <w:pPr>
              <w:spacing w:line="259" w:lineRule="auto"/>
              <w:jc w:val="center"/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Moderada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3DDBFAE9" w14:textId="46FF1E73" w:rsidR="6AF75C78" w:rsidRDefault="6AF75C78" w:rsidP="56AB391E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pt-BR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16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139181A7" w14:textId="546EDE69" w:rsidR="6AF75C78" w:rsidRDefault="6AF75C78" w:rsidP="56AB391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Este requisito permite aos usuários consultarem no site os torneios passados e os em andamento, assim como seus resultados</w:t>
            </w:r>
          </w:p>
        </w:tc>
      </w:tr>
      <w:tr w:rsidR="56AB391E" w14:paraId="44A99847" w14:textId="77777777" w:rsidTr="56AB391E">
        <w:tc>
          <w:tcPr>
            <w:tcW w:w="2265" w:type="dxa"/>
            <w:shd w:val="clear" w:color="auto" w:fill="auto"/>
            <w:vAlign w:val="center"/>
          </w:tcPr>
          <w:p w14:paraId="4DA7BFEF" w14:textId="28F6A213" w:rsidR="6AF75C78" w:rsidRDefault="6AF75C78" w:rsidP="56AB391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Remover um Torneio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03686318" w14:textId="21FA5C9A" w:rsidR="73E0B11C" w:rsidRDefault="73E0B11C" w:rsidP="56AB391E">
            <w:pPr>
              <w:spacing w:line="259" w:lineRule="auto"/>
              <w:jc w:val="center"/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Moderada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7BEDA8FD" w14:textId="392FD75A" w:rsidR="6AF75C78" w:rsidRDefault="6AF75C78" w:rsidP="56AB391E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pt-BR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17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71D303DB" w14:textId="35413237" w:rsidR="6AF75C78" w:rsidRDefault="6AF75C78" w:rsidP="56AB391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Este requisito permite ao Secretário remover um torneio do banco de dados, </w:t>
            </w:r>
            <w:r w:rsidR="5A11B4CA" w:rsidRPr="56AB391E">
              <w:rPr>
                <w:rFonts w:ascii="Verdana" w:eastAsia="Verdana" w:hAnsi="Verdana" w:cs="Verdana"/>
                <w:sz w:val="20"/>
                <w:szCs w:val="20"/>
              </w:rPr>
              <w:t>para questões de gerenciamento.</w:t>
            </w:r>
          </w:p>
        </w:tc>
      </w:tr>
      <w:tr w:rsidR="56AB391E" w14:paraId="7B16D474" w14:textId="77777777" w:rsidTr="56AB391E">
        <w:tc>
          <w:tcPr>
            <w:tcW w:w="2265" w:type="dxa"/>
            <w:shd w:val="clear" w:color="auto" w:fill="auto"/>
            <w:vAlign w:val="center"/>
          </w:tcPr>
          <w:p w14:paraId="57FD4E52" w14:textId="785800CB" w:rsidR="5A11B4CA" w:rsidRDefault="5A11B4CA" w:rsidP="56AB391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Adicionar </w:t>
            </w:r>
            <w:r w:rsidR="0A296195" w:rsidRPr="56AB391E">
              <w:rPr>
                <w:rFonts w:ascii="Verdana" w:eastAsia="Verdana" w:hAnsi="Verdana" w:cs="Verdana"/>
                <w:sz w:val="20"/>
                <w:szCs w:val="20"/>
              </w:rPr>
              <w:t>uma notícia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15C60F87" w14:textId="0A0A82F6" w:rsidR="458B9960" w:rsidRDefault="458B9960" w:rsidP="56AB391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Moderada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4C34A01B" w14:textId="17DAC437" w:rsidR="0A296195" w:rsidRDefault="0A296195" w:rsidP="56AB391E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pt-BR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 xml:space="preserve">18 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69C15EF0" w14:textId="0BF07E24" w:rsidR="0A296195" w:rsidRDefault="0A296195" w:rsidP="56AB391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Este requisito permite ao</w:t>
            </w:r>
            <w:r w:rsidR="3AFFB220"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Secretário </w:t>
            </w:r>
            <w:r w:rsidR="3707A277" w:rsidRPr="56AB391E">
              <w:rPr>
                <w:rFonts w:ascii="Verdana" w:eastAsia="Verdana" w:hAnsi="Verdana" w:cs="Verdana"/>
                <w:sz w:val="20"/>
                <w:szCs w:val="20"/>
              </w:rPr>
              <w:t>adicionar uma notícia no site</w:t>
            </w:r>
          </w:p>
        </w:tc>
      </w:tr>
      <w:tr w:rsidR="56AB391E" w14:paraId="6F1E7C4A" w14:textId="77777777" w:rsidTr="56AB391E">
        <w:tc>
          <w:tcPr>
            <w:tcW w:w="2265" w:type="dxa"/>
            <w:shd w:val="clear" w:color="auto" w:fill="auto"/>
            <w:vAlign w:val="center"/>
          </w:tcPr>
          <w:p w14:paraId="268DBF89" w14:textId="0FBB86EA" w:rsidR="3707A277" w:rsidRDefault="3707A277" w:rsidP="56AB391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Buscar uma notícia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58A3C198" w14:textId="42E8252B" w:rsidR="6D100C1C" w:rsidRDefault="6D100C1C" w:rsidP="56AB391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Moderada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0B206527" w14:textId="748458F4" w:rsidR="134735C3" w:rsidRDefault="134735C3" w:rsidP="56AB391E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pt-BR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19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4FA44779" w14:textId="4FB8217B" w:rsidR="134735C3" w:rsidRDefault="134735C3" w:rsidP="56AB391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Este requisito permite aos usuários visualizarem uma notícia no site com base no seu título ou data de publicação</w:t>
            </w:r>
          </w:p>
        </w:tc>
      </w:tr>
      <w:tr w:rsidR="56AB391E" w14:paraId="154731AF" w14:textId="77777777" w:rsidTr="56AB391E">
        <w:tc>
          <w:tcPr>
            <w:tcW w:w="2265" w:type="dxa"/>
            <w:shd w:val="clear" w:color="auto" w:fill="auto"/>
            <w:vAlign w:val="center"/>
          </w:tcPr>
          <w:p w14:paraId="512CA103" w14:textId="409F447D" w:rsidR="134735C3" w:rsidRDefault="134735C3" w:rsidP="56AB391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Remover uma notícia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7E74F15F" w14:textId="5A396087" w:rsidR="62A38F12" w:rsidRDefault="62A38F12" w:rsidP="56AB391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Moderada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15BD85F5" w14:textId="11D0674D" w:rsidR="134735C3" w:rsidRDefault="134735C3" w:rsidP="56AB391E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pt-BR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20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4B9700E6" w14:textId="70FAB2CE" w:rsidR="61EA66A9" w:rsidRDefault="61EA66A9" w:rsidP="56AB391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Este requisito permite ao Secretário remover uma notícia do site.</w:t>
            </w:r>
          </w:p>
        </w:tc>
      </w:tr>
      <w:tr w:rsidR="56AB391E" w14:paraId="7A0856EA" w14:textId="77777777" w:rsidTr="56AB391E">
        <w:tc>
          <w:tcPr>
            <w:tcW w:w="2265" w:type="dxa"/>
            <w:shd w:val="clear" w:color="auto" w:fill="auto"/>
            <w:vAlign w:val="center"/>
          </w:tcPr>
          <w:p w14:paraId="64941B65" w14:textId="64292D80" w:rsidR="7DC090A5" w:rsidRDefault="7DC090A5" w:rsidP="56AB391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Cadastrar um usuário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6C93B12E" w14:textId="1AB0FA3B" w:rsidR="408AA9DA" w:rsidRDefault="408AA9DA" w:rsidP="56AB391E">
            <w:pPr>
              <w:spacing w:line="259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Alta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57BA277F" w14:textId="25B0F8DC" w:rsidR="7DC090A5" w:rsidRDefault="7DC090A5" w:rsidP="56AB391E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pt-BR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21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41000D05" w14:textId="43C7F666" w:rsidR="7DC090A5" w:rsidRDefault="7DC090A5" w:rsidP="56AB391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Este requisito permite ao usuário se cadastrar no site para a sua utilização</w:t>
            </w:r>
          </w:p>
        </w:tc>
      </w:tr>
      <w:tr w:rsidR="56AB391E" w14:paraId="3D2660EA" w14:textId="77777777" w:rsidTr="56AB391E">
        <w:tc>
          <w:tcPr>
            <w:tcW w:w="2265" w:type="dxa"/>
            <w:shd w:val="clear" w:color="auto" w:fill="auto"/>
            <w:vAlign w:val="center"/>
          </w:tcPr>
          <w:p w14:paraId="5F6C8806" w14:textId="2008028C" w:rsidR="742DE51A" w:rsidRDefault="742DE51A" w:rsidP="56AB391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Atualizar um usuário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3E10AFA3" w14:textId="37F87475" w:rsidR="352149DC" w:rsidRDefault="352149DC" w:rsidP="56AB391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Alt</w:t>
            </w:r>
            <w:r w:rsidR="729B0AA8" w:rsidRPr="56AB391E">
              <w:rPr>
                <w:rFonts w:ascii="Verdana" w:eastAsia="Verdana" w:hAnsi="Verdana" w:cs="Verdana"/>
                <w:sz w:val="20"/>
                <w:szCs w:val="20"/>
              </w:rPr>
              <w:t>a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45DA2FF3" w14:textId="0FEAF063" w:rsidR="742DE51A" w:rsidRDefault="742DE51A" w:rsidP="56AB391E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pt-BR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22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2A2E9C10" w14:textId="7100590B" w:rsidR="742DE51A" w:rsidRDefault="742DE51A" w:rsidP="56AB391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Este requisito permite ao usuário atualizar alguns de seus dados cadastrais.</w:t>
            </w:r>
          </w:p>
        </w:tc>
      </w:tr>
      <w:tr w:rsidR="56AB391E" w14:paraId="77D4FB30" w14:textId="77777777" w:rsidTr="56AB391E">
        <w:tc>
          <w:tcPr>
            <w:tcW w:w="2265" w:type="dxa"/>
            <w:shd w:val="clear" w:color="auto" w:fill="auto"/>
            <w:vAlign w:val="center"/>
          </w:tcPr>
          <w:p w14:paraId="5D64E9D9" w14:textId="5BD171A2" w:rsidR="742DE51A" w:rsidRDefault="742DE51A" w:rsidP="56AB391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Login de usuário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3C77931A" w14:textId="609C26C7" w:rsidR="3F426EA9" w:rsidRDefault="3F426EA9" w:rsidP="56AB391E">
            <w:pPr>
              <w:spacing w:line="259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Alt</w:t>
            </w:r>
            <w:r w:rsidR="1929F74D" w:rsidRPr="56AB391E">
              <w:rPr>
                <w:rFonts w:ascii="Verdana" w:eastAsia="Verdana" w:hAnsi="Verdana" w:cs="Verdana"/>
                <w:sz w:val="20"/>
                <w:szCs w:val="20"/>
              </w:rPr>
              <w:t>a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23AAC4D6" w14:textId="4C0B6198" w:rsidR="742DE51A" w:rsidRDefault="742DE51A" w:rsidP="56AB391E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pt-BR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  <w:lang w:val="pt-BR"/>
              </w:rPr>
              <w:t>23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70CBB53F" w14:textId="7D184667" w:rsidR="742DE51A" w:rsidRDefault="742DE51A" w:rsidP="56AB391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56AB391E">
              <w:rPr>
                <w:rFonts w:ascii="Verdana" w:eastAsia="Verdana" w:hAnsi="Verdana" w:cs="Verdana"/>
                <w:sz w:val="20"/>
                <w:szCs w:val="20"/>
              </w:rPr>
              <w:t>Este requisito permite ao usuário logar no sistema</w:t>
            </w:r>
            <w:r w:rsidR="0C692509" w:rsidRPr="56AB391E">
              <w:rPr>
                <w:rFonts w:ascii="Verdana" w:eastAsia="Verdana" w:hAnsi="Verdana" w:cs="Verdana"/>
                <w:sz w:val="20"/>
                <w:szCs w:val="20"/>
              </w:rPr>
              <w:t xml:space="preserve"> e utilizá-lo de acordo com suas permissões</w:t>
            </w:r>
          </w:p>
        </w:tc>
      </w:tr>
      <w:tr w:rsidR="00F41B86" w14:paraId="054B5005" w14:textId="77777777" w:rsidTr="56AB391E">
        <w:tc>
          <w:tcPr>
            <w:tcW w:w="2265" w:type="dxa"/>
            <w:shd w:val="clear" w:color="auto" w:fill="auto"/>
            <w:vAlign w:val="center"/>
          </w:tcPr>
          <w:p w14:paraId="3C325550" w14:textId="04D206C4" w:rsidR="00F41B86" w:rsidRPr="00F41B86" w:rsidRDefault="00F41B86" w:rsidP="56AB391E">
            <w:pPr>
              <w:rPr>
                <w:rFonts w:ascii="Verdana" w:eastAsia="Verdana" w:hAnsi="Verdana" w:cs="Verdana"/>
                <w:sz w:val="20"/>
                <w:szCs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pt-BR"/>
              </w:rPr>
              <w:t>Atribuir faixa a pessoa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71FFADDC" w14:textId="0E17F46E" w:rsidR="00F41B86" w:rsidRPr="00F41B86" w:rsidRDefault="00F41B86" w:rsidP="56AB391E">
            <w:pPr>
              <w:spacing w:line="259" w:lineRule="auto"/>
              <w:jc w:val="center"/>
              <w:rPr>
                <w:rFonts w:ascii="Verdana" w:eastAsia="Verdana" w:hAnsi="Verdana" w:cs="Verdana"/>
                <w:sz w:val="20"/>
                <w:szCs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pt-BR"/>
              </w:rPr>
              <w:t>Moderada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78BDBBEB" w14:textId="183C437D" w:rsidR="00F41B86" w:rsidRPr="56AB391E" w:rsidRDefault="00F41B86" w:rsidP="56AB391E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pt-BR"/>
              </w:rPr>
              <w:t>24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21DF0EE6" w14:textId="6B5D4106" w:rsidR="00F41B86" w:rsidRPr="00F41B86" w:rsidRDefault="00F41B86" w:rsidP="56AB391E">
            <w:pPr>
              <w:rPr>
                <w:rFonts w:ascii="Verdana" w:eastAsia="Verdana" w:hAnsi="Verdana" w:cs="Verdana"/>
                <w:sz w:val="20"/>
                <w:szCs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pt-BR"/>
              </w:rPr>
              <w:t>Este requisito permite ao secretário atribuir no sistema uma faixa a uma pessoa específica.</w:t>
            </w:r>
            <w:bookmarkStart w:id="0" w:name="_GoBack"/>
            <w:bookmarkEnd w:id="0"/>
          </w:p>
        </w:tc>
      </w:tr>
    </w:tbl>
    <w:p w14:paraId="0D0B940D" w14:textId="7204FF8E" w:rsidR="00076060" w:rsidRDefault="00076060" w:rsidP="00773F41">
      <w:pPr>
        <w:spacing w:after="280"/>
      </w:pPr>
    </w:p>
    <w:p w14:paraId="19807DB3" w14:textId="77777777" w:rsidR="00F70578" w:rsidRPr="00F70578" w:rsidRDefault="00F70578" w:rsidP="00773F41">
      <w:pPr>
        <w:spacing w:after="280"/>
        <w:rPr>
          <w:rFonts w:ascii="Verdana" w:eastAsia="Verdana" w:hAnsi="Verdana" w:cs="Verdana"/>
          <w:b/>
          <w:bCs/>
          <w:szCs w:val="26"/>
        </w:rPr>
      </w:pPr>
      <w:r w:rsidRPr="00F70578">
        <w:rPr>
          <w:rFonts w:ascii="Verdana" w:eastAsia="Verdana" w:hAnsi="Verdana" w:cs="Verdana"/>
          <w:b/>
          <w:bCs/>
          <w:szCs w:val="26"/>
        </w:rPr>
        <w:t>5. Requisitos Não-Funcionais</w:t>
      </w:r>
    </w:p>
    <w:p w14:paraId="4F125A37" w14:textId="77777777" w:rsidR="00F70578" w:rsidRDefault="002F27F3" w:rsidP="00773F41">
      <w:pPr>
        <w:spacing w:after="280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Este Sistema não demanda </w:t>
      </w:r>
      <w:r w:rsidR="00870B83">
        <w:rPr>
          <w:rFonts w:ascii="Verdana" w:hAnsi="Verdana"/>
          <w:sz w:val="20"/>
          <w:szCs w:val="20"/>
          <w:lang w:val="pt-BR"/>
        </w:rPr>
        <w:t xml:space="preserve">grande capacidade de </w:t>
      </w:r>
      <w:r w:rsidR="004A7E57">
        <w:rPr>
          <w:rFonts w:ascii="Verdana" w:hAnsi="Verdana"/>
          <w:sz w:val="20"/>
          <w:szCs w:val="20"/>
          <w:lang w:val="pt-BR"/>
        </w:rPr>
        <w:t>processamento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65"/>
        <w:gridCol w:w="7657"/>
      </w:tblGrid>
      <w:tr w:rsidR="00B20043" w14:paraId="6DA8722B" w14:textId="77777777" w:rsidTr="56AB391E">
        <w:trPr>
          <w:trHeight w:val="404"/>
        </w:trPr>
        <w:tc>
          <w:tcPr>
            <w:tcW w:w="660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5E3ED0" w14:textId="07608D68" w:rsidR="00B20043" w:rsidRDefault="56ABED53" w:rsidP="56AB391E">
            <w:pPr>
              <w:jc w:val="center"/>
              <w:rPr>
                <w:lang w:val="pt-BR"/>
              </w:rPr>
            </w:pPr>
            <w:r w:rsidRPr="56AB391E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N</w:t>
            </w:r>
            <w:r w:rsidRPr="56AB391E">
              <w:rPr>
                <w:rFonts w:ascii="Verdana" w:eastAsia="Verdana" w:hAnsi="Verdana" w:cs="Verdana"/>
                <w:b/>
                <w:bCs/>
                <w:sz w:val="20"/>
                <w:szCs w:val="20"/>
                <w:lang w:val="pt-BR"/>
              </w:rPr>
              <w:t>º</w:t>
            </w:r>
          </w:p>
        </w:tc>
        <w:tc>
          <w:tcPr>
            <w:tcW w:w="4340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D3A4EF" w14:textId="77777777" w:rsidR="00B20043" w:rsidRDefault="00B20043" w:rsidP="008E2E8E">
            <w:pPr>
              <w:spacing w:after="280" w:afterAutospacing="1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Descrição</w:t>
            </w:r>
            <w:r>
              <w:t xml:space="preserve"> </w:t>
            </w:r>
          </w:p>
        </w:tc>
      </w:tr>
      <w:tr w:rsidR="00B20043" w14:paraId="2D837B15" w14:textId="77777777" w:rsidTr="56AB391E">
        <w:trPr>
          <w:trHeight w:val="326"/>
        </w:trPr>
        <w:tc>
          <w:tcPr>
            <w:tcW w:w="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DC50F8" w14:textId="46E6D289" w:rsidR="00B20043" w:rsidRPr="00540D7B" w:rsidRDefault="00C119CF" w:rsidP="56AB391E">
            <w:pPr>
              <w:spacing w:line="259" w:lineRule="auto"/>
              <w:rPr>
                <w:rFonts w:ascii="Verdana" w:eastAsia="Verdana" w:hAnsi="Verdana" w:cs="Verdana"/>
                <w:sz w:val="20"/>
                <w:szCs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pt-BR"/>
              </w:rPr>
              <w:t xml:space="preserve">1 </w:t>
            </w:r>
          </w:p>
        </w:tc>
        <w:tc>
          <w:tcPr>
            <w:tcW w:w="4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7DCB1A" w14:textId="4CCD81B5" w:rsidR="00C119CF" w:rsidRPr="00963AAF" w:rsidRDefault="00C119CF" w:rsidP="56AB391E">
            <w:pPr>
              <w:rPr>
                <w:rFonts w:ascii="Verdana" w:eastAsia="Verdana" w:hAnsi="Verdana" w:cs="Verdana"/>
                <w:sz w:val="20"/>
                <w:szCs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pt-BR"/>
              </w:rPr>
              <w:t>O sistema deve ser administrado pelo secretário da associação, mediante a um controle de acesso por login e senha</w:t>
            </w:r>
          </w:p>
        </w:tc>
      </w:tr>
      <w:tr w:rsidR="00B20043" w14:paraId="0E27B00A" w14:textId="77777777" w:rsidTr="56AB391E">
        <w:trPr>
          <w:trHeight w:val="326"/>
        </w:trPr>
        <w:tc>
          <w:tcPr>
            <w:tcW w:w="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061E4C" w14:textId="02F5C9EF" w:rsidR="00B20043" w:rsidRDefault="00C119CF" w:rsidP="008E2E8E">
            <w:pPr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2</w:t>
            </w:r>
          </w:p>
        </w:tc>
        <w:tc>
          <w:tcPr>
            <w:tcW w:w="4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EAFD9C" w14:textId="0E7AB43C" w:rsidR="00B20043" w:rsidRDefault="00C119CF" w:rsidP="008E2E8E">
            <w:pPr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A interface da aplicação deve ser limpa e responsiva.</w:t>
            </w:r>
          </w:p>
        </w:tc>
      </w:tr>
      <w:tr w:rsidR="00B20043" w14:paraId="4B94D5A5" w14:textId="77777777" w:rsidTr="56AB391E">
        <w:trPr>
          <w:trHeight w:val="326"/>
        </w:trPr>
        <w:tc>
          <w:tcPr>
            <w:tcW w:w="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EEC669" w14:textId="3551641E" w:rsidR="00B20043" w:rsidRDefault="00C119CF" w:rsidP="008E2E8E">
            <w:pPr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3</w:t>
            </w:r>
          </w:p>
        </w:tc>
        <w:tc>
          <w:tcPr>
            <w:tcW w:w="4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56B9AB" w14:textId="65432228" w:rsidR="00B20043" w:rsidRDefault="00C119CF" w:rsidP="008E2E8E">
            <w:pPr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Usuários “comuns” não necessitam de login e senha para acessar o conteúdo normal do site.</w:t>
            </w:r>
          </w:p>
        </w:tc>
      </w:tr>
      <w:tr w:rsidR="00B20043" w14:paraId="45FB0818" w14:textId="77777777" w:rsidTr="00AB349C">
        <w:trPr>
          <w:trHeight w:val="326"/>
        </w:trPr>
        <w:tc>
          <w:tcPr>
            <w:tcW w:w="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9F31CB" w14:textId="5B8246D3" w:rsidR="00B20043" w:rsidRDefault="00C119CF" w:rsidP="008E2E8E">
            <w:pPr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4</w:t>
            </w:r>
          </w:p>
        </w:tc>
        <w:tc>
          <w:tcPr>
            <w:tcW w:w="4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3128261" w14:textId="71892CB1" w:rsidR="00B20043" w:rsidRDefault="00C119CF" w:rsidP="008E2E8E">
            <w:pPr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 xml:space="preserve">Informações pessoais como endereço, </w:t>
            </w:r>
            <w:r w:rsidR="00AB349C">
              <w:rPr>
                <w:rFonts w:ascii="Verdana" w:eastAsia="Verdana" w:hAnsi="Verdana" w:cs="Verdana"/>
                <w:sz w:val="20"/>
                <w:lang w:val="pt-BR"/>
              </w:rPr>
              <w:t>RG</w:t>
            </w:r>
            <w:r>
              <w:rPr>
                <w:rFonts w:ascii="Verdana" w:eastAsia="Verdana" w:hAnsi="Verdana" w:cs="Verdana"/>
                <w:sz w:val="20"/>
                <w:lang w:val="pt-BR"/>
              </w:rPr>
              <w:t>, telefone, não podem ser consultados no site por usuários não autorizados.</w:t>
            </w:r>
          </w:p>
        </w:tc>
      </w:tr>
      <w:tr w:rsidR="00AB349C" w14:paraId="574C5356" w14:textId="77777777" w:rsidTr="00AB349C">
        <w:trPr>
          <w:trHeight w:val="326"/>
        </w:trPr>
        <w:tc>
          <w:tcPr>
            <w:tcW w:w="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F0FA2D" w14:textId="4421C54C" w:rsidR="00AB349C" w:rsidRDefault="00AB349C" w:rsidP="008E2E8E">
            <w:pPr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5</w:t>
            </w:r>
          </w:p>
        </w:tc>
        <w:tc>
          <w:tcPr>
            <w:tcW w:w="4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BA61F2" w14:textId="00E6FC11" w:rsidR="00AB349C" w:rsidRDefault="00AB349C" w:rsidP="008E2E8E">
            <w:pPr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Uma mesma entidade não pode estar registrada mais de uma vez no sistema. (Aluno, Professor ou Dojo)</w:t>
            </w:r>
          </w:p>
        </w:tc>
      </w:tr>
      <w:tr w:rsidR="00AB349C" w14:paraId="4A4AB659" w14:textId="77777777" w:rsidTr="56AB391E">
        <w:trPr>
          <w:trHeight w:val="326"/>
        </w:trPr>
        <w:tc>
          <w:tcPr>
            <w:tcW w:w="660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177B90" w14:textId="2F425092" w:rsidR="00AB349C" w:rsidRDefault="00AB349C" w:rsidP="008E2E8E">
            <w:pPr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6</w:t>
            </w:r>
          </w:p>
        </w:tc>
        <w:tc>
          <w:tcPr>
            <w:tcW w:w="4340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EBF609" w14:textId="2F5305D8" w:rsidR="00AB349C" w:rsidRDefault="00AB349C" w:rsidP="008E2E8E">
            <w:pPr>
              <w:rPr>
                <w:rFonts w:ascii="Verdana" w:eastAsia="Verdana" w:hAnsi="Verdana" w:cs="Verdana"/>
                <w:sz w:val="20"/>
                <w:lang w:val="pt-BR"/>
              </w:rPr>
            </w:pPr>
            <w:r>
              <w:rPr>
                <w:rFonts w:ascii="Verdana" w:eastAsia="Verdana" w:hAnsi="Verdana" w:cs="Verdana"/>
                <w:sz w:val="20"/>
                <w:lang w:val="pt-BR"/>
              </w:rPr>
              <w:t>Os participantes cadastrados no torneio devem ser no mínimo faixa cinza.</w:t>
            </w:r>
          </w:p>
        </w:tc>
      </w:tr>
    </w:tbl>
    <w:p w14:paraId="62486C05" w14:textId="77777777" w:rsidR="00B20043" w:rsidRPr="00B20043" w:rsidRDefault="00B20043" w:rsidP="00773F41">
      <w:pPr>
        <w:spacing w:after="280"/>
        <w:rPr>
          <w:rFonts w:ascii="Verdana" w:hAnsi="Verdana"/>
          <w:sz w:val="20"/>
          <w:szCs w:val="20"/>
        </w:rPr>
      </w:pPr>
    </w:p>
    <w:p w14:paraId="4101652C" w14:textId="77777777" w:rsidR="00F70578" w:rsidRPr="00F70578" w:rsidRDefault="00F70578" w:rsidP="00773F41">
      <w:pPr>
        <w:spacing w:after="280"/>
        <w:rPr>
          <w:rFonts w:ascii="Verdana" w:hAnsi="Verdana"/>
          <w:sz w:val="20"/>
          <w:szCs w:val="20"/>
          <w:lang w:val="pt-BR"/>
        </w:rPr>
      </w:pPr>
    </w:p>
    <w:sectPr w:rsidR="00F70578" w:rsidRPr="00F70578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2B5E31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7260C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9412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0A5C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1071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8017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68FD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F6CEA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6ED1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94654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0823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607C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E677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E818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8C50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7C8C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0422E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38B2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6E0D2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65217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2DE46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565B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3668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7057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B214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9C55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585F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181C1851"/>
    <w:multiLevelType w:val="hybridMultilevel"/>
    <w:tmpl w:val="C53E4F10"/>
    <w:lvl w:ilvl="0" w:tplc="C4EE5274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F4BEF"/>
    <w:multiLevelType w:val="hybridMultilevel"/>
    <w:tmpl w:val="8A94C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0779D"/>
    <w:multiLevelType w:val="hybridMultilevel"/>
    <w:tmpl w:val="43D46C3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FF"/>
    <w:rsid w:val="00003FEC"/>
    <w:rsid w:val="00007A68"/>
    <w:rsid w:val="0004109D"/>
    <w:rsid w:val="00063134"/>
    <w:rsid w:val="00070093"/>
    <w:rsid w:val="00076060"/>
    <w:rsid w:val="000833E0"/>
    <w:rsid w:val="00087DD3"/>
    <w:rsid w:val="000A5EF0"/>
    <w:rsid w:val="000B0A87"/>
    <w:rsid w:val="000C151E"/>
    <w:rsid w:val="000C3F00"/>
    <w:rsid w:val="000D032B"/>
    <w:rsid w:val="000E15C4"/>
    <w:rsid w:val="00182BC5"/>
    <w:rsid w:val="00185BC4"/>
    <w:rsid w:val="001B3F97"/>
    <w:rsid w:val="001B5F46"/>
    <w:rsid w:val="001D3E8C"/>
    <w:rsid w:val="001E4CDF"/>
    <w:rsid w:val="0022316B"/>
    <w:rsid w:val="00231802"/>
    <w:rsid w:val="00232307"/>
    <w:rsid w:val="00254A25"/>
    <w:rsid w:val="00271FDD"/>
    <w:rsid w:val="00296E57"/>
    <w:rsid w:val="002B7D8B"/>
    <w:rsid w:val="002C1542"/>
    <w:rsid w:val="002D0812"/>
    <w:rsid w:val="002D69E0"/>
    <w:rsid w:val="002F27F3"/>
    <w:rsid w:val="002F4F87"/>
    <w:rsid w:val="00301703"/>
    <w:rsid w:val="00336402"/>
    <w:rsid w:val="00351188"/>
    <w:rsid w:val="0036665F"/>
    <w:rsid w:val="00370F7F"/>
    <w:rsid w:val="00375050"/>
    <w:rsid w:val="003967F9"/>
    <w:rsid w:val="003A0F38"/>
    <w:rsid w:val="003B5901"/>
    <w:rsid w:val="003C2BE3"/>
    <w:rsid w:val="003D69C9"/>
    <w:rsid w:val="003D77DE"/>
    <w:rsid w:val="003E3A3A"/>
    <w:rsid w:val="003E7394"/>
    <w:rsid w:val="00403EE4"/>
    <w:rsid w:val="00435728"/>
    <w:rsid w:val="004A3E18"/>
    <w:rsid w:val="004A7E57"/>
    <w:rsid w:val="004F5214"/>
    <w:rsid w:val="00505BD7"/>
    <w:rsid w:val="00524E2F"/>
    <w:rsid w:val="00540D7B"/>
    <w:rsid w:val="00547499"/>
    <w:rsid w:val="00547D4B"/>
    <w:rsid w:val="00583925"/>
    <w:rsid w:val="005A123E"/>
    <w:rsid w:val="005B0A9C"/>
    <w:rsid w:val="005F1814"/>
    <w:rsid w:val="005F2C1D"/>
    <w:rsid w:val="00607895"/>
    <w:rsid w:val="00607E64"/>
    <w:rsid w:val="0062267D"/>
    <w:rsid w:val="006230AB"/>
    <w:rsid w:val="00657527"/>
    <w:rsid w:val="00657DD2"/>
    <w:rsid w:val="00664C7A"/>
    <w:rsid w:val="00671EB0"/>
    <w:rsid w:val="006D3AE9"/>
    <w:rsid w:val="006E6D08"/>
    <w:rsid w:val="006F2079"/>
    <w:rsid w:val="00732D17"/>
    <w:rsid w:val="00773F41"/>
    <w:rsid w:val="007861B6"/>
    <w:rsid w:val="007D352C"/>
    <w:rsid w:val="007E371C"/>
    <w:rsid w:val="00804BF3"/>
    <w:rsid w:val="00836ADB"/>
    <w:rsid w:val="0083751C"/>
    <w:rsid w:val="008459A0"/>
    <w:rsid w:val="00847B4D"/>
    <w:rsid w:val="008627FF"/>
    <w:rsid w:val="00870B83"/>
    <w:rsid w:val="00880A2C"/>
    <w:rsid w:val="00887890"/>
    <w:rsid w:val="008A1924"/>
    <w:rsid w:val="008E117C"/>
    <w:rsid w:val="008E2E8E"/>
    <w:rsid w:val="008E2EB4"/>
    <w:rsid w:val="00901659"/>
    <w:rsid w:val="00907FC2"/>
    <w:rsid w:val="00915FA4"/>
    <w:rsid w:val="0091703B"/>
    <w:rsid w:val="00941E1D"/>
    <w:rsid w:val="0094276F"/>
    <w:rsid w:val="009491E1"/>
    <w:rsid w:val="009512A5"/>
    <w:rsid w:val="00963AAF"/>
    <w:rsid w:val="009678A8"/>
    <w:rsid w:val="00973868"/>
    <w:rsid w:val="00984C6D"/>
    <w:rsid w:val="009852F4"/>
    <w:rsid w:val="009E0165"/>
    <w:rsid w:val="009E77C3"/>
    <w:rsid w:val="009F183E"/>
    <w:rsid w:val="00A273E1"/>
    <w:rsid w:val="00A320A7"/>
    <w:rsid w:val="00A438AF"/>
    <w:rsid w:val="00A80873"/>
    <w:rsid w:val="00A90F3C"/>
    <w:rsid w:val="00AB349C"/>
    <w:rsid w:val="00AC242B"/>
    <w:rsid w:val="00AC7D7B"/>
    <w:rsid w:val="00B06A77"/>
    <w:rsid w:val="00B20043"/>
    <w:rsid w:val="00B37814"/>
    <w:rsid w:val="00B655B1"/>
    <w:rsid w:val="00BA63E2"/>
    <w:rsid w:val="00BB5217"/>
    <w:rsid w:val="00BE0772"/>
    <w:rsid w:val="00BF1213"/>
    <w:rsid w:val="00C119CF"/>
    <w:rsid w:val="00C1713A"/>
    <w:rsid w:val="00C20407"/>
    <w:rsid w:val="00C22607"/>
    <w:rsid w:val="00C26F64"/>
    <w:rsid w:val="00C45872"/>
    <w:rsid w:val="00C5145A"/>
    <w:rsid w:val="00C67B7F"/>
    <w:rsid w:val="00C72858"/>
    <w:rsid w:val="00D23768"/>
    <w:rsid w:val="00D3111E"/>
    <w:rsid w:val="00D537FD"/>
    <w:rsid w:val="00D92C7D"/>
    <w:rsid w:val="00D96915"/>
    <w:rsid w:val="00DA409C"/>
    <w:rsid w:val="00DC6C6A"/>
    <w:rsid w:val="00E37893"/>
    <w:rsid w:val="00E50D7E"/>
    <w:rsid w:val="00E60B0D"/>
    <w:rsid w:val="00E6131E"/>
    <w:rsid w:val="00E64883"/>
    <w:rsid w:val="00E64E7B"/>
    <w:rsid w:val="00E732D0"/>
    <w:rsid w:val="00E75CFE"/>
    <w:rsid w:val="00E91C7D"/>
    <w:rsid w:val="00EC4E0C"/>
    <w:rsid w:val="00ED1D5D"/>
    <w:rsid w:val="00F02500"/>
    <w:rsid w:val="00F03502"/>
    <w:rsid w:val="00F22D1C"/>
    <w:rsid w:val="00F271D2"/>
    <w:rsid w:val="00F41B86"/>
    <w:rsid w:val="00F645E5"/>
    <w:rsid w:val="00F70578"/>
    <w:rsid w:val="00F7294B"/>
    <w:rsid w:val="00F76936"/>
    <w:rsid w:val="00FA3246"/>
    <w:rsid w:val="00FB4303"/>
    <w:rsid w:val="00FC572B"/>
    <w:rsid w:val="00FD37D5"/>
    <w:rsid w:val="01626C46"/>
    <w:rsid w:val="0198F9FB"/>
    <w:rsid w:val="02077B17"/>
    <w:rsid w:val="02320F17"/>
    <w:rsid w:val="0247090F"/>
    <w:rsid w:val="027938ED"/>
    <w:rsid w:val="02E5FFAE"/>
    <w:rsid w:val="043C20F5"/>
    <w:rsid w:val="05CCC224"/>
    <w:rsid w:val="06A61B93"/>
    <w:rsid w:val="06BBE0AD"/>
    <w:rsid w:val="072CD31E"/>
    <w:rsid w:val="07C5FA5B"/>
    <w:rsid w:val="08792AD0"/>
    <w:rsid w:val="08F5A964"/>
    <w:rsid w:val="092F21EA"/>
    <w:rsid w:val="09C4983D"/>
    <w:rsid w:val="0A296195"/>
    <w:rsid w:val="0B5C01CB"/>
    <w:rsid w:val="0C692509"/>
    <w:rsid w:val="0CC8EE02"/>
    <w:rsid w:val="0D6DFDB7"/>
    <w:rsid w:val="0F93AEA4"/>
    <w:rsid w:val="0F9CE04A"/>
    <w:rsid w:val="103024AE"/>
    <w:rsid w:val="110F9E09"/>
    <w:rsid w:val="11544C18"/>
    <w:rsid w:val="115F3476"/>
    <w:rsid w:val="11842F42"/>
    <w:rsid w:val="123BFAF1"/>
    <w:rsid w:val="13266C64"/>
    <w:rsid w:val="133DE144"/>
    <w:rsid w:val="134735C3"/>
    <w:rsid w:val="13EFA3FA"/>
    <w:rsid w:val="15768661"/>
    <w:rsid w:val="15FF7820"/>
    <w:rsid w:val="18DE4BD3"/>
    <w:rsid w:val="1929F74D"/>
    <w:rsid w:val="1B587193"/>
    <w:rsid w:val="1C707000"/>
    <w:rsid w:val="1CC251D6"/>
    <w:rsid w:val="1F1C333C"/>
    <w:rsid w:val="1F3F6187"/>
    <w:rsid w:val="21FC2E44"/>
    <w:rsid w:val="22D90717"/>
    <w:rsid w:val="23AD04CD"/>
    <w:rsid w:val="248F3028"/>
    <w:rsid w:val="26330B73"/>
    <w:rsid w:val="2711664F"/>
    <w:rsid w:val="2784FFC6"/>
    <w:rsid w:val="292B6061"/>
    <w:rsid w:val="2A67BF1F"/>
    <w:rsid w:val="2A7D30E6"/>
    <w:rsid w:val="2B7F7267"/>
    <w:rsid w:val="2D8C6CF0"/>
    <w:rsid w:val="2DC68417"/>
    <w:rsid w:val="2DCB7A2A"/>
    <w:rsid w:val="2E91AC9C"/>
    <w:rsid w:val="2ECE1B60"/>
    <w:rsid w:val="2F7B7F33"/>
    <w:rsid w:val="30D2E6E8"/>
    <w:rsid w:val="32507DA2"/>
    <w:rsid w:val="32774008"/>
    <w:rsid w:val="32A0F139"/>
    <w:rsid w:val="33034743"/>
    <w:rsid w:val="333421B2"/>
    <w:rsid w:val="33660285"/>
    <w:rsid w:val="33F5135B"/>
    <w:rsid w:val="34562EC1"/>
    <w:rsid w:val="34E1EFE5"/>
    <w:rsid w:val="352149DC"/>
    <w:rsid w:val="35387A90"/>
    <w:rsid w:val="3707A277"/>
    <w:rsid w:val="3847A2C7"/>
    <w:rsid w:val="3917C5DD"/>
    <w:rsid w:val="391F224D"/>
    <w:rsid w:val="39274CFE"/>
    <w:rsid w:val="39E919BF"/>
    <w:rsid w:val="3AFFB220"/>
    <w:rsid w:val="3C1C8EB7"/>
    <w:rsid w:val="3D3F72DB"/>
    <w:rsid w:val="3E77AE14"/>
    <w:rsid w:val="3F426EA9"/>
    <w:rsid w:val="4085D94C"/>
    <w:rsid w:val="40868AB0"/>
    <w:rsid w:val="408AA9DA"/>
    <w:rsid w:val="41657A01"/>
    <w:rsid w:val="41A187EA"/>
    <w:rsid w:val="43E5F4DE"/>
    <w:rsid w:val="44F3FE49"/>
    <w:rsid w:val="458B9960"/>
    <w:rsid w:val="45BB545B"/>
    <w:rsid w:val="466D74A7"/>
    <w:rsid w:val="47515FB9"/>
    <w:rsid w:val="4755A87C"/>
    <w:rsid w:val="47C3425E"/>
    <w:rsid w:val="47DE81D3"/>
    <w:rsid w:val="482AE9FD"/>
    <w:rsid w:val="4A053E06"/>
    <w:rsid w:val="4A17E9F2"/>
    <w:rsid w:val="4A8D0BE0"/>
    <w:rsid w:val="4B7DE716"/>
    <w:rsid w:val="4C1CBB2B"/>
    <w:rsid w:val="4C70020D"/>
    <w:rsid w:val="4C8CA166"/>
    <w:rsid w:val="50B8288C"/>
    <w:rsid w:val="51D65527"/>
    <w:rsid w:val="5262E050"/>
    <w:rsid w:val="530F37B8"/>
    <w:rsid w:val="549C413F"/>
    <w:rsid w:val="56AB391E"/>
    <w:rsid w:val="56ABED53"/>
    <w:rsid w:val="56D6C62A"/>
    <w:rsid w:val="56DBB162"/>
    <w:rsid w:val="57ADA573"/>
    <w:rsid w:val="58F83D19"/>
    <w:rsid w:val="5A11B4CA"/>
    <w:rsid w:val="5BD6D16F"/>
    <w:rsid w:val="5C95BC7F"/>
    <w:rsid w:val="5D3D0A98"/>
    <w:rsid w:val="5F542D0A"/>
    <w:rsid w:val="5F97715E"/>
    <w:rsid w:val="61EA66A9"/>
    <w:rsid w:val="629D9F7E"/>
    <w:rsid w:val="62A38F12"/>
    <w:rsid w:val="63396F9C"/>
    <w:rsid w:val="63CDE4AF"/>
    <w:rsid w:val="641D1DCF"/>
    <w:rsid w:val="64A5B226"/>
    <w:rsid w:val="653A310D"/>
    <w:rsid w:val="66BC8160"/>
    <w:rsid w:val="679CD7F2"/>
    <w:rsid w:val="69265D34"/>
    <w:rsid w:val="69A8B8CF"/>
    <w:rsid w:val="69AECEC6"/>
    <w:rsid w:val="69DD6D3A"/>
    <w:rsid w:val="6AF75C78"/>
    <w:rsid w:val="6B382C0E"/>
    <w:rsid w:val="6BF5B141"/>
    <w:rsid w:val="6CD55915"/>
    <w:rsid w:val="6D100C1C"/>
    <w:rsid w:val="6DD6E250"/>
    <w:rsid w:val="6E05243C"/>
    <w:rsid w:val="6E8A3867"/>
    <w:rsid w:val="6EEB6414"/>
    <w:rsid w:val="711C5706"/>
    <w:rsid w:val="729B0AA8"/>
    <w:rsid w:val="738278A9"/>
    <w:rsid w:val="73E0B11C"/>
    <w:rsid w:val="742DE51A"/>
    <w:rsid w:val="745E6D7C"/>
    <w:rsid w:val="74B44022"/>
    <w:rsid w:val="7550CF4D"/>
    <w:rsid w:val="75EE066B"/>
    <w:rsid w:val="776D6D55"/>
    <w:rsid w:val="77C299C7"/>
    <w:rsid w:val="79B3A289"/>
    <w:rsid w:val="7A13AEC1"/>
    <w:rsid w:val="7A354098"/>
    <w:rsid w:val="7ABF89E4"/>
    <w:rsid w:val="7AC76041"/>
    <w:rsid w:val="7B41BB52"/>
    <w:rsid w:val="7D8D8608"/>
    <w:rsid w:val="7DC090A5"/>
    <w:rsid w:val="7DD1F46A"/>
    <w:rsid w:val="7E90F458"/>
    <w:rsid w:val="7F4F8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D940A0"/>
  <w15:chartTrackingRefBased/>
  <w15:docId w15:val="{09355BC9-8690-4887-BCEB-48DB13F3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Ttulo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</w:style>
  <w:style w:type="paragraph" w:customStyle="1" w:styleId="Tr">
    <w:name w:val="Tr"/>
    <w:basedOn w:val="Normal"/>
  </w:style>
  <w:style w:type="paragraph" w:customStyle="1" w:styleId="Img">
    <w:name w:val="Img"/>
    <w:basedOn w:val="Normal"/>
  </w:style>
  <w:style w:type="paragraph" w:customStyle="1" w:styleId="Div">
    <w:name w:val="Div"/>
    <w:basedOn w:val="Normal"/>
  </w:style>
  <w:style w:type="paragraph" w:customStyle="1" w:styleId="webkit-indent-blockquote">
    <w:name w:val="webkit-indent-blockquote"/>
    <w:basedOn w:val="Normal"/>
  </w:style>
  <w:style w:type="paragraph" w:customStyle="1" w:styleId="writely-toc-disc">
    <w:name w:val="writely-toc-disc"/>
    <w:basedOn w:val="Normal"/>
  </w:style>
  <w:style w:type="paragraph" w:customStyle="1" w:styleId="Ol">
    <w:name w:val="Ol"/>
    <w:basedOn w:val="Normal"/>
  </w:style>
  <w:style w:type="paragraph" w:customStyle="1" w:styleId="writely-toc-decimal">
    <w:name w:val="writely-toc-decimal"/>
    <w:basedOn w:val="Normal"/>
  </w:style>
  <w:style w:type="paragraph" w:customStyle="1" w:styleId="Option">
    <w:name w:val="Option"/>
    <w:basedOn w:val="Normal"/>
  </w:style>
  <w:style w:type="paragraph" w:customStyle="1" w:styleId="Ul">
    <w:name w:val="Ul"/>
    <w:basedOn w:val="Normal"/>
  </w:style>
  <w:style w:type="paragraph" w:customStyle="1" w:styleId="Select">
    <w:name w:val="Select"/>
    <w:basedOn w:val="Normal"/>
  </w:style>
  <w:style w:type="paragraph" w:customStyle="1" w:styleId="writely-toc-lower-alpha">
    <w:name w:val="writely-toc-lower-alpha"/>
    <w:basedOn w:val="Normal"/>
  </w:style>
  <w:style w:type="paragraph" w:customStyle="1" w:styleId="Blockquote">
    <w:name w:val="Blockquote"/>
    <w:basedOn w:val="Normal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</w:style>
  <w:style w:type="paragraph" w:customStyle="1" w:styleId="Table">
    <w:name w:val="Table"/>
    <w:basedOn w:val="Normal"/>
  </w:style>
  <w:style w:type="paragraph" w:customStyle="1" w:styleId="Li">
    <w:name w:val="Li"/>
    <w:basedOn w:val="Normal"/>
  </w:style>
  <w:style w:type="paragraph" w:customStyle="1" w:styleId="pb">
    <w:name w:val="pb"/>
    <w:basedOn w:val="Normal"/>
  </w:style>
  <w:style w:type="paragraph" w:customStyle="1" w:styleId="Address">
    <w:name w:val="Address"/>
    <w:basedOn w:val="Normal"/>
  </w:style>
  <w:style w:type="paragraph" w:customStyle="1" w:styleId="Pre">
    <w:name w:val="Pre"/>
    <w:basedOn w:val="Normal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</w:style>
  <w:style w:type="paragraph" w:customStyle="1" w:styleId="writely-toc-upper-roman">
    <w:name w:val="writely-toc-upper-roman"/>
    <w:basedOn w:val="Normal"/>
  </w:style>
  <w:style w:type="paragraph" w:customStyle="1" w:styleId="writely-toc-none">
    <w:name w:val="writely-toc-none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FAD53-AD9E-47D3-925C-73442C578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1363</Words>
  <Characters>7653</Characters>
  <Application>Microsoft Office Word</Application>
  <DocSecurity>0</DocSecurity>
  <Lines>63</Lines>
  <Paragraphs>17</Paragraphs>
  <ScaleCrop>false</ScaleCrop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AOO - FPIJ - Especificação de Requisitos (SRS)</dc:title>
  <dc:subject/>
  <dc:creator>Cliente</dc:creator>
  <cp:keywords/>
  <cp:lastModifiedBy>João Pedro</cp:lastModifiedBy>
  <cp:revision>15</cp:revision>
  <cp:lastPrinted>1900-01-01T03:00:00Z</cp:lastPrinted>
  <dcterms:created xsi:type="dcterms:W3CDTF">2019-09-04T01:18:00Z</dcterms:created>
  <dcterms:modified xsi:type="dcterms:W3CDTF">2019-09-30T02:23:00Z</dcterms:modified>
</cp:coreProperties>
</file>